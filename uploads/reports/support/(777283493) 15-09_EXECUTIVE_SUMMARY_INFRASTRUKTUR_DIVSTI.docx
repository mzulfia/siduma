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B9" w:rsidRDefault="008D5CD9">
      <w:pPr>
        <w:spacing w:line="20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4" type="#_x0000_t202" style="position:absolute;margin-left:82.75pt;margin-top:80.45pt;width:22.05pt;height:453.4pt;z-index:-3029;mso-position-horizontal-relative:page;mso-position-vertical-relative:page" filled="f" stroked="f">
            <v:textbox style="layout-flow:vertical;mso-layout-flow-alt:bottom-to-top" inset="0,0,0,0">
              <w:txbxContent>
                <w:p w:rsidR="008D5CD9" w:rsidRDefault="008D5CD9">
                  <w:pPr>
                    <w:spacing w:line="420" w:lineRule="exact"/>
                    <w:ind w:left="20" w:right="-60"/>
                    <w:rPr>
                      <w:rFonts w:ascii="Tahoma" w:eastAsia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EX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>E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40"/>
                      <w:szCs w:val="40"/>
                    </w:rPr>
                    <w:t>C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>T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IVE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SUMM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 xml:space="preserve">RY 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NFRAST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40"/>
                      <w:szCs w:val="40"/>
                    </w:rPr>
                    <w:t>R</w:t>
                  </w:r>
                  <w:r>
                    <w:rPr>
                      <w:rFonts w:ascii="Tahoma" w:eastAsia="Tahoma" w:hAnsi="Tahoma" w:cs="Tahoma"/>
                      <w:b/>
                      <w:spacing w:val="-3"/>
                      <w:sz w:val="40"/>
                      <w:szCs w:val="40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KT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40"/>
                      <w:szCs w:val="40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z w:val="40"/>
                      <w:szCs w:val="40"/>
                    </w:rPr>
                    <w:t>R SIM</w:t>
                  </w:r>
                </w:p>
              </w:txbxContent>
            </v:textbox>
            <w10:wrap anchorx="page" anchory="page"/>
          </v:shape>
        </w:pict>
      </w:r>
      <w:r>
        <w:pict>
          <v:group id="_x0000_s1336" style="position:absolute;margin-left:78.25pt;margin-top:59.15pt;width:515.85pt;height:482.85pt;z-index:-3030;mso-position-horizontal-relative:page;mso-position-vertical-relative:page" coordorigin="1565,1183" coordsize="10317,96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3" type="#_x0000_t75" style="position:absolute;left:2340;top:1183;width:9542;height:9142">
              <v:imagedata r:id="rId5" o:title=""/>
            </v:shape>
            <v:shape id="_x0000_s1342" style="position:absolute;left:2641;top:1455;width:959;height:9375" coordorigin="2641,1455" coordsize="959,9375" path="m2641,10830r959,l3600,1455r-959,l2641,10830xe" stroked="f">
              <v:path arrowok="t"/>
            </v:shape>
            <v:shape id="_x0000_s1341" style="position:absolute;left:2641;top:1455;width:959;height:9375" coordorigin="2641,1455" coordsize="959,9375" path="m2641,10830r959,l3600,1455r-959,l2641,10830xe" filled="f" strokecolor="white" strokeweight="1pt">
              <v:path arrowok="t"/>
            </v:shape>
            <v:shape id="_x0000_s1340" style="position:absolute;left:3717;top:1455;width:1278;height:9375" coordorigin="3717,1455" coordsize="1278,9375" path="m3717,10830r1278,l4995,1455r-1278,l3717,10830xe" stroked="f">
              <v:path arrowok="t"/>
            </v:shape>
            <v:shape id="_x0000_s1339" style="position:absolute;left:3717;top:1455;width:1278;height:9375" coordorigin="3717,1455" coordsize="1278,9375" path="m3717,10830r1278,l4995,1455r-1278,l3717,10830xe" filled="f" strokecolor="white" strokeweight="1pt">
              <v:path arrowok="t"/>
            </v:shape>
            <v:shape id="_x0000_s1338" style="position:absolute;left:1575;top:1455;width:959;height:9375" coordorigin="1575,1455" coordsize="959,9375" path="m1575,10830r959,l2534,1455r-959,l1575,10830xe" stroked="f">
              <v:path arrowok="t"/>
            </v:shape>
            <v:shape id="_x0000_s1337" style="position:absolute;left:1575;top:1455;width:959;height:9375" coordorigin="1575,1455" coordsize="959,9375" path="m1575,10830r959,l2534,1455r-959,l1575,10830xe" filled="f" strokecolor="white" strokeweight="1pt">
              <v:path arrowok="t"/>
            </v:shape>
            <w10:wrap anchorx="page" anchory="page"/>
          </v:group>
        </w:pict>
      </w: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before="10" w:line="220" w:lineRule="exact"/>
        <w:rPr>
          <w:sz w:val="22"/>
          <w:szCs w:val="22"/>
        </w:rPr>
      </w:pPr>
    </w:p>
    <w:p w:rsidR="006473B9" w:rsidRDefault="008D5CD9">
      <w:pPr>
        <w:spacing w:before="16"/>
        <w:ind w:right="116"/>
        <w:jc w:val="right"/>
        <w:rPr>
          <w:rFonts w:ascii="Calibri" w:eastAsia="Calibri" w:hAnsi="Calibri" w:cs="Calibri"/>
          <w:sz w:val="22"/>
          <w:szCs w:val="22"/>
        </w:rPr>
      </w:pPr>
      <w:r>
        <w:pict>
          <v:shape id="_x0000_s1335" type="#_x0000_t202" style="position:absolute;left:0;text-align:left;margin-left:137.75pt;margin-top:104.6pt;width:28.05pt;height:404.9pt;z-index:-3028;mso-position-horizontal-relative:page;mso-position-vertical-relative:page" filled="f" stroked="f">
            <v:textbox style="layout-flow:vertical;mso-layout-flow-alt:bottom-to-top" inset="0,0,0,0">
              <w:txbxContent>
                <w:p w:rsidR="008D5CD9" w:rsidRDefault="008D5CD9">
                  <w:pPr>
                    <w:spacing w:line="540" w:lineRule="exact"/>
                    <w:ind w:left="20" w:right="-78"/>
                    <w:rPr>
                      <w:rFonts w:ascii="Calibri" w:eastAsia="Calibri" w:hAnsi="Calibri" w:cs="Calibri"/>
                      <w:sz w:val="52"/>
                      <w:szCs w:val="5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Divisi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Sis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-3"/>
                      <w:position w:val="3"/>
                      <w:sz w:val="52"/>
                      <w:szCs w:val="52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em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i/>
                      <w:spacing w:val="-2"/>
                      <w:position w:val="3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2"/>
                      <w:position w:val="3"/>
                      <w:sz w:val="52"/>
                      <w:szCs w:val="5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n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i/>
                      <w:spacing w:val="-2"/>
                      <w:position w:val="3"/>
                      <w:sz w:val="52"/>
                      <w:szCs w:val="52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-2"/>
                      <w:position w:val="3"/>
                      <w:sz w:val="52"/>
                      <w:szCs w:val="52"/>
                    </w:rPr>
                    <w:t>k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-2"/>
                      <w:position w:val="3"/>
                      <w:sz w:val="52"/>
                      <w:szCs w:val="52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-2"/>
                      <w:position w:val="3"/>
                      <w:sz w:val="52"/>
                      <w:szCs w:val="52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gi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Infor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-3"/>
                      <w:position w:val="3"/>
                      <w:sz w:val="52"/>
                      <w:szCs w:val="52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i/>
                      <w:spacing w:val="2"/>
                      <w:position w:val="3"/>
                      <w:sz w:val="52"/>
                      <w:szCs w:val="52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i/>
                      <w:position w:val="3"/>
                      <w:sz w:val="52"/>
                      <w:szCs w:val="52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334" type="#_x0000_t202" style="position:absolute;left:0;text-align:left;margin-left:194.5pt;margin-top:185.2pt;width:28.05pt;height:243.9pt;z-index:-3027;mso-position-horizontal-relative:page;mso-position-vertical-relative:page" filled="f" stroked="f">
            <v:textbox style="layout-flow:vertical;mso-layout-flow-alt:bottom-to-top" inset="0,0,0,0">
              <w:txbxContent>
                <w:p w:rsidR="008D5CD9" w:rsidRDefault="008D5CD9">
                  <w:pPr>
                    <w:spacing w:line="560" w:lineRule="exact"/>
                    <w:ind w:left="20" w:right="-78"/>
                    <w:rPr>
                      <w:rFonts w:ascii="Lucida Sans Unicode" w:eastAsia="Lucida Sans Unicode" w:hAnsi="Lucida Sans Unicode" w:cs="Lucida Sans Unicode"/>
                      <w:sz w:val="52"/>
                      <w:szCs w:val="52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15"/>
                      <w:position w:val="4"/>
                      <w:sz w:val="52"/>
                      <w:szCs w:val="52"/>
                    </w:rPr>
                    <w:t>FEBRUARI</w:t>
                  </w:r>
                  <w:r>
                    <w:rPr>
                      <w:rFonts w:ascii="Lucida Sans Unicode" w:eastAsia="Lucida Sans Unicode" w:hAnsi="Lucida Sans Unicode" w:cs="Lucida Sans Unicode"/>
                      <w:spacing w:val="2"/>
                      <w:w w:val="115"/>
                      <w:position w:val="4"/>
                      <w:sz w:val="52"/>
                      <w:szCs w:val="52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spacing w:val="-1"/>
                      <w:w w:val="106"/>
                      <w:position w:val="4"/>
                      <w:sz w:val="52"/>
                      <w:szCs w:val="52"/>
                    </w:rPr>
                    <w:t>2016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PLN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</w:p>
    <w:p w:rsidR="006473B9" w:rsidRDefault="008D5CD9">
      <w:pPr>
        <w:ind w:right="115"/>
        <w:jc w:val="right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k 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5</w:t>
      </w:r>
    </w:p>
    <w:p w:rsidR="006473B9" w:rsidRDefault="008D5CD9">
      <w:pPr>
        <w:ind w:right="113"/>
        <w:jc w:val="right"/>
        <w:rPr>
          <w:rFonts w:ascii="Calibri" w:eastAsia="Calibri" w:hAnsi="Calibri" w:cs="Calibri"/>
          <w:sz w:val="22"/>
          <w:szCs w:val="22"/>
        </w:rPr>
        <w:sectPr w:rsidR="006473B9">
          <w:pgSz w:w="12240" w:h="15840"/>
          <w:pgMar w:top="1480" w:right="640" w:bottom="280" w:left="17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edun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Utama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4</w:t>
      </w:r>
    </w:p>
    <w:p w:rsidR="006473B9" w:rsidRDefault="008D5CD9">
      <w:pPr>
        <w:spacing w:before="4" w:line="100" w:lineRule="exact"/>
        <w:rPr>
          <w:sz w:val="10"/>
          <w:szCs w:val="10"/>
        </w:rPr>
      </w:pPr>
      <w:r>
        <w:lastRenderedPageBreak/>
        <w:pict>
          <v:group id="_x0000_s1328" style="position:absolute;margin-left:144.35pt;margin-top:555.05pt;width:96.05pt;height:63.2pt;z-index:-3015;mso-position-horizontal-relative:page;mso-position-vertical-relative:page" coordorigin="2887,11101" coordsize="1921,1264">
            <v:shape id="_x0000_s1333" style="position:absolute;left:2897;top:11111;width:1901;height:254" coordorigin="2897,11111" coordsize="1901,254" path="m2897,11365r1901,l4798,11111r-1901,l2897,11365xe" fillcolor="#a7bede" stroked="f">
              <v:path arrowok="t"/>
            </v:shape>
            <v:shape id="_x0000_s1332" style="position:absolute;left:2897;top:11365;width:1901;height:245" coordorigin="2897,11365" coordsize="1901,245" path="m2897,11610r1901,l4798,11365r-1901,l2897,11610xe" fillcolor="#a7bede" stroked="f">
              <v:path arrowok="t"/>
            </v:shape>
            <v:shape id="_x0000_s1331" style="position:absolute;left:2897;top:11610;width:1901;height:245" coordorigin="2897,11610" coordsize="1901,245" path="m2897,11855r1901,l4798,11610r-1901,l2897,11855xe" fillcolor="#a7bede" stroked="f">
              <v:path arrowok="t"/>
            </v:shape>
            <v:shape id="_x0000_s1330" style="position:absolute;left:2897;top:11855;width:1901;height:255" coordorigin="2897,11855" coordsize="1901,255" path="m2897,12110r1901,l4798,11855r-1901,l2897,12110xe" fillcolor="#a7bede" stroked="f">
              <v:path arrowok="t"/>
            </v:shape>
            <v:shape id="_x0000_s1329" style="position:absolute;left:2897;top:12110;width:1901;height:245" coordorigin="2897,12110" coordsize="1901,245" path="m2897,12355r1901,l4798,12110r-1901,l2897,12355xe" fillcolor="#a7bede" stroked="f">
              <v:path arrowok="t"/>
            </v:shape>
            <w10:wrap anchorx="page" anchory="page"/>
          </v:group>
        </w:pict>
      </w:r>
      <w:r>
        <w:pict>
          <v:group id="_x0000_s1270" style="position:absolute;margin-left:144.5pt;margin-top:429.55pt;width:95.95pt;height:63.65pt;z-index:-3018;mso-position-horizontal-relative:page;mso-position-vertical-relative:page" coordorigin="2890,8591" coordsize="1919,1273">
            <v:shape id="_x0000_s1275" style="position:absolute;left:2900;top:8601;width:1899;height:254" coordorigin="2900,8601" coordsize="1899,254" path="m2900,8855r1898,l4798,8601r-1898,l2900,8855xe" fillcolor="#d2dfed" stroked="f">
              <v:path arrowok="t"/>
            </v:shape>
            <v:shape id="_x0000_s1274" style="position:absolute;left:2900;top:8855;width:1899;height:257" coordorigin="2900,8855" coordsize="1899,257" path="m2900,9112r1898,l4798,8855r-1898,l2900,9112xe" fillcolor="#d2dfed" stroked="f">
              <v:path arrowok="t"/>
            </v:shape>
            <v:shape id="_x0000_s1273" style="position:absolute;left:2900;top:9112;width:1899;height:242" coordorigin="2900,9112" coordsize="1899,242" path="m2900,9354r1898,l4798,9112r-1898,l2900,9354xe" fillcolor="#d2dfed" stroked="f">
              <v:path arrowok="t"/>
            </v:shape>
            <v:shape id="_x0000_s1272" style="position:absolute;left:2900;top:9354;width:1899;height:254" coordorigin="2900,9354" coordsize="1899,254" path="m2900,9609r1898,l4798,9354r-1898,l2900,9609xe" fillcolor="#d2dfed" stroked="f">
              <v:path arrowok="t"/>
            </v:shape>
            <v:shape id="_x0000_s1271" style="position:absolute;left:2900;top:9609;width:1899;height:245" coordorigin="2900,9609" coordsize="1899,245" path="m2900,9853r1898,l4798,9609r-1898,l2900,9853xe" fillcolor="#d2dfed" stroked="f">
              <v:path arrowok="t"/>
            </v:shape>
            <w10:wrap anchorx="page" anchory="page"/>
          </v:group>
        </w:pict>
      </w:r>
      <w:r>
        <w:pict>
          <v:group id="_x0000_s1265" style="position:absolute;margin-left:56.6pt;margin-top:429.55pt;width:77.95pt;height:49.85pt;z-index:-3019;mso-position-horizontal-relative:page;mso-position-vertical-relative:page" coordorigin="1132,8591" coordsize="1559,997">
            <v:shape id="_x0000_s1269" style="position:absolute;left:1142;top:8601;width:1539;height:245" coordorigin="1142,8601" coordsize="1539,245" path="m1142,8845r1539,l2681,8601r-1539,l1142,8845xe" fillcolor="#4f81bc" stroked="f">
              <v:path arrowok="t"/>
            </v:shape>
            <v:shape id="_x0000_s1268" style="position:absolute;left:1142;top:8845;width:1539;height:245" coordorigin="1142,8845" coordsize="1539,245" path="m1142,9090r1539,l2681,8845r-1539,l1142,9090xe" fillcolor="#4f81bc" stroked="f">
              <v:path arrowok="t"/>
            </v:shape>
            <v:shape id="_x0000_s1267" style="position:absolute;left:1142;top:9090;width:1539;height:242" coordorigin="1142,9090" coordsize="1539,242" path="m1142,9333r1539,l2681,9090r-1539,l1142,9333xe" fillcolor="#4f81bc" stroked="f">
              <v:path arrowok="t"/>
            </v:shape>
            <v:shape id="_x0000_s1266" style="position:absolute;left:1142;top:9333;width:1539;height:245" coordorigin="1142,9333" coordsize="1539,245" path="m1142,9577r1539,l2681,9333r-1539,l1142,9577xe" fillcolor="#4f81bc" stroked="f">
              <v:path arrowok="t"/>
            </v:shape>
            <w10:wrap anchorx="page" anchory="page"/>
          </v:group>
        </w:pict>
      </w:r>
      <w:r>
        <w:pict>
          <v:group id="_x0000_s1261" style="position:absolute;margin-left:144.35pt;margin-top:332.05pt;width:96.05pt;height:38.7pt;z-index:-3020;mso-position-horizontal-relative:page;mso-position-vertical-relative:page" coordorigin="2887,6641" coordsize="1921,774">
            <v:shape id="_x0000_s1264" style="position:absolute;left:2897;top:6651;width:1901;height:254" coordorigin="2897,6651" coordsize="1901,254" path="m2897,6906r1901,l4798,6651r-1901,l2897,6906xe" fillcolor="#a7bede" stroked="f">
              <v:path arrowok="t"/>
            </v:shape>
            <v:shape id="_x0000_s1263" style="position:absolute;left:2897;top:6906;width:1901;height:245" coordorigin="2897,6906" coordsize="1901,245" path="m2897,7151r1901,l4798,6906r-1901,l2897,7151xe" fillcolor="#a7bede" stroked="f">
              <v:path arrowok="t"/>
            </v:shape>
            <v:shape id="_x0000_s1262" style="position:absolute;left:2897;top:7151;width:1901;height:254" coordorigin="2897,7151" coordsize="1901,254" path="m2897,7405r1901,l4798,7151r-1901,l2897,7405xe" fillcolor="#a7bede" stroked="f">
              <v:path arrowok="t"/>
            </v:shape>
            <w10:wrap anchorx="page" anchory="page"/>
          </v:group>
        </w:pict>
      </w:r>
      <w:r>
        <w:pict>
          <v:group id="_x0000_s1254" style="position:absolute;margin-left:56.6pt;margin-top:332.05pt;width:77.95pt;height:74.3pt;z-index:-3021;mso-position-horizontal-relative:page;mso-position-vertical-relative:page" coordorigin="1132,6641" coordsize="1559,1486">
            <v:shape id="_x0000_s1260" style="position:absolute;left:1142;top:6651;width:1539;height:245" coordorigin="1142,6651" coordsize="1539,245" path="m1142,6896r1539,l2681,6651r-1539,l1142,6896xe" fillcolor="#4f81bc" stroked="f">
              <v:path arrowok="t"/>
            </v:shape>
            <v:shape id="_x0000_s1259" style="position:absolute;left:1142;top:6896;width:1539;height:245" coordorigin="1142,6896" coordsize="1539,245" path="m1142,7141r1539,l2681,6896r-1539,l1142,7141xe" fillcolor="#4f81bc" stroked="f">
              <v:path arrowok="t"/>
            </v:shape>
            <v:shape id="_x0000_s1258" style="position:absolute;left:1142;top:7141;width:1539;height:242" coordorigin="1142,7141" coordsize="1539,242" path="m1142,7383r1539,l2681,7141r-1539,l1142,7383xe" fillcolor="#4f81bc" stroked="f">
              <v:path arrowok="t"/>
            </v:shape>
            <v:shape id="_x0000_s1257" style="position:absolute;left:1142;top:7383;width:1539;height:245" coordorigin="1142,7383" coordsize="1539,245" path="m1142,7628r1539,l2681,7383r-1539,l1142,7628xe" fillcolor="#4f81bc" stroked="f">
              <v:path arrowok="t"/>
            </v:shape>
            <v:shape id="_x0000_s1256" style="position:absolute;left:1142;top:7628;width:1539;height:245" coordorigin="1142,7628" coordsize="1539,245" path="m1142,7873r1539,l2681,7628r-1539,l1142,7873xe" fillcolor="#4f81bc" stroked="f">
              <v:path arrowok="t"/>
            </v:shape>
            <v:shape id="_x0000_s1255" style="position:absolute;left:1142;top:7873;width:1539;height:245" coordorigin="1142,7873" coordsize="1539,245" path="m1142,8118r1539,l2681,7873r-1539,l1142,8118xe" fillcolor="#4f81bc" stroked="f">
              <v:path arrowok="t"/>
            </v:shape>
            <w10:wrap anchorx="page" anchory="page"/>
          </v:group>
        </w:pict>
      </w:r>
      <w:r>
        <w:pict>
          <v:group id="_x0000_s1249" style="position:absolute;margin-left:56.6pt;margin-top:234.6pt;width:77.95pt;height:49.85pt;z-index:-3022;mso-position-horizontal-relative:page;mso-position-vertical-relative:page" coordorigin="1132,4692" coordsize="1559,997">
            <v:shape id="_x0000_s1253" style="position:absolute;left:1142;top:4702;width:1539;height:245" coordorigin="1142,4702" coordsize="1539,245" path="m2681,4702r-1539,l1142,4947r1539,l2681,4702xe" fillcolor="#4f81bc" stroked="f">
              <v:path arrowok="t"/>
            </v:shape>
            <v:shape id="_x0000_s1252" style="position:absolute;left:1142;top:4947;width:1539;height:245" coordorigin="1142,4947" coordsize="1539,245" path="m1142,5192r1539,l2681,4947r-1539,l1142,5192xe" fillcolor="#4f81bc" stroked="f">
              <v:path arrowok="t"/>
            </v:shape>
            <v:shape id="_x0000_s1251" style="position:absolute;left:1142;top:5192;width:1539;height:245" coordorigin="1142,5192" coordsize="1539,245" path="m1142,5437r1539,l2681,5192r-1539,l1142,5437xe" fillcolor="#4f81bc" stroked="f">
              <v:path arrowok="t"/>
            </v:shape>
            <v:shape id="_x0000_s1250" style="position:absolute;left:1142;top:5437;width:1539;height:242" coordorigin="1142,5437" coordsize="1539,242" path="m1142,5679r1539,l2681,5437r-1539,l1142,5679xe" fillcolor="#4f81bc" stroked="f">
              <v:path arrowok="t"/>
            </v:shape>
            <w10:wrap anchorx="page" anchory="page"/>
          </v:group>
        </w:pict>
      </w:r>
      <w:r>
        <w:pict>
          <v:group id="_x0000_s1245" style="position:absolute;margin-left:144.35pt;margin-top:165.25pt;width:96.05pt;height:39.3pt;z-index:-3023;mso-position-horizontal-relative:page;mso-position-vertical-relative:page" coordorigin="2887,3305" coordsize="1921,786">
            <v:shape id="_x0000_s1248" style="position:absolute;left:2897;top:3315;width:1901;height:254" coordorigin="2897,3315" coordsize="1901,254" path="m2897,3569r1901,l4798,3315r-1901,l2897,3569xe" fillcolor="#a7bede" stroked="f">
              <v:path arrowok="t"/>
            </v:shape>
            <v:shape id="_x0000_s1247" style="position:absolute;left:2897;top:3569;width:1901;height:257" coordorigin="2897,3569" coordsize="1901,257" path="m2897,3826r1901,l4798,3569r-1901,l2897,3826xe" fillcolor="#a7bede" stroked="f">
              <v:path arrowok="t"/>
            </v:shape>
            <v:shape id="_x0000_s1246" style="position:absolute;left:2897;top:3826;width:1901;height:254" coordorigin="2897,3826" coordsize="1901,254" path="m2897,4080r1901,l4798,3826r-1901,l2897,4080xe" fillcolor="#a7bede" stroked="f">
              <v:path arrowok="t"/>
            </v:shape>
            <w10:wrap anchorx="page" anchory="page"/>
          </v:group>
        </w:pict>
      </w:r>
      <w:r>
        <w:pict>
          <v:group id="_x0000_s1241" style="position:absolute;margin-left:56.6pt;margin-top:165.25pt;width:77.95pt;height:37.7pt;z-index:-3024;mso-position-horizontal-relative:page;mso-position-vertical-relative:page" coordorigin="1132,3305" coordsize="1559,754">
            <v:shape id="_x0000_s1244" style="position:absolute;left:1142;top:3315;width:1539;height:245" coordorigin="1142,3315" coordsize="1539,245" path="m1142,3560r1539,l2681,3315r-1539,l1142,3560xe" fillcolor="#4f81bc" stroked="f">
              <v:path arrowok="t"/>
            </v:shape>
            <v:shape id="_x0000_s1243" style="position:absolute;left:1142;top:3560;width:1539;height:245" coordorigin="1142,3560" coordsize="1539,245" path="m1142,3804r1539,l2681,3560r-1539,l1142,3804xe" fillcolor="#4f81bc" stroked="f">
              <v:path arrowok="t"/>
            </v:shape>
            <v:shape id="_x0000_s1242" style="position:absolute;left:1142;top:3804;width:1539;height:245" coordorigin="1142,3804" coordsize="1539,245" path="m1142,4049r1539,l2681,3804r-1539,l1142,4049xe" fillcolor="#4f81bc" stroked="f">
              <v:path arrowok="t"/>
            </v:shape>
            <w10:wrap anchorx="page" anchory="page"/>
          </v:group>
        </w:pict>
      </w:r>
      <w:r>
        <w:pict>
          <v:group id="_x0000_s1200" style="position:absolute;margin-left:250.25pt;margin-top:81.85pt;width:327.7pt;height:347.75pt;z-index:-3025;mso-position-horizontal-relative:page;mso-position-vertical-relative:page" coordorigin="5005,1637" coordsize="6554,6955">
            <v:shape id="_x0000_s1240" style="position:absolute;left:5015;top:1647;width:6534;height:245" coordorigin="5015,1647" coordsize="6534,245" path="m5015,1892r6533,l11548,1647r-6533,l5015,1892xe" fillcolor="#d2dfed" stroked="f">
              <v:path arrowok="t"/>
            </v:shape>
            <v:shape id="_x0000_s1239" style="position:absolute;left:5015;top:1864;width:1570;height:0" coordorigin="5015,1864" coordsize="1570,0" path="m5015,1864r1570,e" filled="f" strokeweight=".7pt">
              <v:path arrowok="t"/>
            </v:shape>
            <v:shape id="_x0000_s1238" style="position:absolute;left:5015;top:1892;width:6534;height:281" coordorigin="5015,1892" coordsize="6534,281" path="m5015,2172r6533,l11548,1892r-6533,l5015,2172xe" fillcolor="#d2dfed" stroked="f">
              <v:path arrowok="t"/>
            </v:shape>
            <v:shape id="_x0000_s1237" type="#_x0000_t75" style="position:absolute;left:5014;top:1920;width:160;height:161">
              <v:imagedata r:id="rId6" o:title=""/>
            </v:shape>
            <v:shape id="_x0000_s1236" style="position:absolute;left:5015;top:2172;width:6534;height:281" coordorigin="5015,2172" coordsize="6534,281" path="m5015,2453r6533,l11548,2172r-6533,l5015,2453xe" fillcolor="#d2dfed" stroked="f">
              <v:path arrowok="t"/>
            </v:shape>
            <v:shape id="_x0000_s1235" type="#_x0000_t75" style="position:absolute;left:5014;top:2201;width:160;height:161">
              <v:imagedata r:id="rId6" o:title=""/>
            </v:shape>
            <v:shape id="_x0000_s1234" style="position:absolute;left:5015;top:2453;width:6534;height:281" coordorigin="5015,2453" coordsize="6534,281" path="m5015,2734r6533,l11548,2453r-6533,l5015,2734xe" fillcolor="#d2dfed" stroked="f">
              <v:path arrowok="t"/>
            </v:shape>
            <v:shape id="_x0000_s1233" style="position:absolute;left:5015;top:2734;width:6534;height:281" coordorigin="5015,2734" coordsize="6534,281" path="m5015,3015r6533,l11548,2734r-6533,l5015,3015xe" fillcolor="#d2dfed" stroked="f">
              <v:path arrowok="t"/>
            </v:shape>
            <v:shape id="_x0000_s1232" type="#_x0000_t75" style="position:absolute;left:5014;top:2762;width:160;height:161">
              <v:imagedata r:id="rId6" o:title=""/>
            </v:shape>
            <v:shape id="_x0000_s1231" style="position:absolute;left:5015;top:3015;width:6534;height:281" coordorigin="5015,3015" coordsize="6534,281" path="m5015,3296r6533,l11548,3015r-6533,l5015,3296xe" fillcolor="#d2dfed" stroked="f">
              <v:path arrowok="t"/>
            </v:shape>
            <v:shape id="_x0000_s1230" style="position:absolute;left:5015;top:3315;width:6534;height:245" coordorigin="5015,3315" coordsize="6534,245" path="m5015,3560r6533,l11548,3315r-6533,l5015,3560xe" fillcolor="#a7bede" stroked="f">
              <v:path arrowok="t"/>
            </v:shape>
            <v:shape id="_x0000_s1229" style="position:absolute;left:5015;top:3532;width:1928;height:0" coordorigin="5015,3532" coordsize="1928,0" path="m5015,3532r1927,e" filled="f" strokeweight=".7pt">
              <v:path arrowok="t"/>
            </v:shape>
            <v:shape id="_x0000_s1228" style="position:absolute;left:5015;top:3560;width:6534;height:281" coordorigin="5015,3560" coordsize="6534,281" path="m5015,3840r6533,l11548,3560r-6533,l5015,3840xe" fillcolor="#a7bede" stroked="f">
              <v:path arrowok="t"/>
            </v:shape>
            <v:shape id="_x0000_s1227" type="#_x0000_t75" style="position:absolute;left:5014;top:3588;width:160;height:161">
              <v:imagedata r:id="rId6" o:title=""/>
            </v:shape>
            <v:shape id="_x0000_s1226" style="position:absolute;left:5015;top:3840;width:6534;height:281" coordorigin="5015,3840" coordsize="6534,281" path="m5015,4121r6533,l11548,3840r-6533,l5015,4121xe" fillcolor="#a7bede" stroked="f">
              <v:path arrowok="t"/>
            </v:shape>
            <v:shape id="_x0000_s1225" style="position:absolute;left:5015;top:4121;width:6534;height:281" coordorigin="5015,4121" coordsize="6534,281" path="m5015,4402r6533,l11548,4121r-6533,l5015,4402xe" fillcolor="#a7bede" stroked="f">
              <v:path arrowok="t"/>
            </v:shape>
            <v:shape id="_x0000_s1224" type="#_x0000_t75" style="position:absolute;left:5014;top:4150;width:160;height:160">
              <v:imagedata r:id="rId6" o:title=""/>
            </v:shape>
            <v:shape id="_x0000_s1223" style="position:absolute;left:5015;top:4402;width:6534;height:281" coordorigin="5015,4402" coordsize="6534,281" path="m5015,4683r6533,l11548,4402r-6533,l5015,4683xe" fillcolor="#a7bede" stroked="f">
              <v:path arrowok="t"/>
            </v:shape>
            <v:shape id="_x0000_s1222" style="position:absolute;left:5015;top:4702;width:6534;height:245" coordorigin="5015,4702" coordsize="6534,245" path="m11548,4702r-6533,l5015,4947r6533,l11548,4702xe" fillcolor="#d2dfed" stroked="f">
              <v:path arrowok="t"/>
            </v:shape>
            <v:shape id="_x0000_s1221" style="position:absolute;left:5015;top:4919;width:1772;height:0" coordorigin="5015,4919" coordsize="1772,0" path="m5015,4919r1771,e" filled="f" strokeweight=".7pt">
              <v:path arrowok="t"/>
            </v:shape>
            <v:shape id="_x0000_s1220" style="position:absolute;left:5015;top:4947;width:6534;height:281" coordorigin="5015,4947" coordsize="6534,281" path="m5015,5228r6533,l11548,4947r-6533,l5015,5228xe" fillcolor="#d2dfed" stroked="f">
              <v:path arrowok="t"/>
            </v:shape>
            <v:shape id="_x0000_s1219" type="#_x0000_t75" style="position:absolute;left:5045;top:4975;width:161;height:161">
              <v:imagedata r:id="rId6" o:title=""/>
            </v:shape>
            <v:shape id="_x0000_s1218" style="position:absolute;left:5015;top:5228;width:6534;height:281" coordorigin="5015,5228" coordsize="6534,281" path="m5015,5509r6533,l11548,5228r-6533,l5015,5509xe" fillcolor="#d2dfed" stroked="f">
              <v:path arrowok="t"/>
            </v:shape>
            <v:shape id="_x0000_s1217" type="#_x0000_t75" style="position:absolute;left:5045;top:5256;width:161;height:161">
              <v:imagedata r:id="rId6" o:title=""/>
            </v:shape>
            <v:shape id="_x0000_s1216" style="position:absolute;left:5015;top:5509;width:6534;height:281" coordorigin="5015,5509" coordsize="6534,281" path="m5015,5790r6533,l11548,5509r-6533,l5015,5790xe" fillcolor="#d2dfed" stroked="f">
              <v:path arrowok="t"/>
            </v:shape>
            <v:shape id="_x0000_s1215" type="#_x0000_t75" style="position:absolute;left:5045;top:5537;width:161;height:161">
              <v:imagedata r:id="rId6" o:title=""/>
            </v:shape>
            <v:shape id="_x0000_s1214" style="position:absolute;left:5015;top:5790;width:6534;height:281" coordorigin="5015,5790" coordsize="6534,281" path="m5015,6071r6533,l11548,5790r-6533,l5015,6071xe" fillcolor="#d2dfed" stroked="f">
              <v:path arrowok="t"/>
            </v:shape>
            <v:shape id="_x0000_s1213" style="position:absolute;left:5015;top:6071;width:6534;height:281" coordorigin="5015,6071" coordsize="6534,281" path="m5015,6351r6533,l11548,6071r-6533,l5015,6351xe" fillcolor="#d2dfed" stroked="f">
              <v:path arrowok="t"/>
            </v:shape>
            <v:shape id="_x0000_s1212" style="position:absolute;left:5015;top:6351;width:6534;height:281" coordorigin="5015,6351" coordsize="6534,281" path="m5015,6632r6533,l11548,6351r-6533,l5015,6632xe" fillcolor="#d2dfed" stroked="f">
              <v:path arrowok="t"/>
            </v:shape>
            <v:shape id="_x0000_s1211" type="#_x0000_t75" style="position:absolute;left:5045;top:6379;width:161;height:161">
              <v:imagedata r:id="rId6" o:title=""/>
            </v:shape>
            <v:shape id="_x0000_s1210" style="position:absolute;left:5015;top:6651;width:6534;height:245" coordorigin="5015,6651" coordsize="6534,245" path="m5015,6896r6533,l11548,6651r-6533,l5015,6896xe" fillcolor="#a7bede" stroked="f">
              <v:path arrowok="t"/>
            </v:shape>
            <v:shape id="_x0000_s1209" style="position:absolute;left:5015;top:6869;width:3584;height:0" coordorigin="5015,6869" coordsize="3584,0" path="m5015,6869r3583,e" filled="f" strokeweight=".7pt">
              <v:path arrowok="t"/>
            </v:shape>
            <v:shape id="_x0000_s1208" style="position:absolute;left:5015;top:6896;width:6534;height:281" coordorigin="5015,6896" coordsize="6534,281" path="m5015,7177r6533,l11548,6896r-6533,l5015,7177xe" fillcolor="#a7bede" stroked="f">
              <v:path arrowok="t"/>
            </v:shape>
            <v:shape id="_x0000_s1207" type="#_x0000_t75" style="position:absolute;left:5014;top:6924;width:160;height:161">
              <v:imagedata r:id="rId6" o:title=""/>
            </v:shape>
            <v:shape id="_x0000_s1206" style="position:absolute;left:5015;top:7177;width:6534;height:281" coordorigin="5015,7177" coordsize="6534,281" path="m5015,7458r6533,l11548,7177r-6533,l5015,7458xe" fillcolor="#a7bede" stroked="f">
              <v:path arrowok="t"/>
            </v:shape>
            <v:shape id="_x0000_s1205" style="position:absolute;left:5015;top:7458;width:6534;height:281" coordorigin="5015,7458" coordsize="6534,281" path="m5015,7739r6533,l11548,7458r-6533,l5015,7739xe" fillcolor="#a7bede" stroked="f">
              <v:path arrowok="t"/>
            </v:shape>
            <v:shape id="_x0000_s1204" style="position:absolute;left:5015;top:7739;width:6534;height:281" coordorigin="5015,7739" coordsize="6534,281" path="m5015,8019r6533,l11548,7739r-6533,l5015,8019xe" fillcolor="#a7bede" stroked="f">
              <v:path arrowok="t"/>
            </v:shape>
            <v:shape id="_x0000_s1203" type="#_x0000_t75" style="position:absolute;left:5014;top:7766;width:160;height:161">
              <v:imagedata r:id="rId6" o:title=""/>
            </v:shape>
            <v:shape id="_x0000_s1202" style="position:absolute;left:5015;top:8019;width:6534;height:281" coordorigin="5015,8019" coordsize="6534,281" path="m5015,8300r6533,l11548,8019r-6533,l5015,8300xe" fillcolor="#a7bede" stroked="f">
              <v:path arrowok="t"/>
            </v:shape>
            <v:shape id="_x0000_s1201" style="position:absolute;left:5015;top:8300;width:6534;height:281" coordorigin="5015,8300" coordsize="6534,281" path="m5015,8581r6533,l11548,8300r-6533,l5015,8581xe" fillcolor="#a7bede" stroked="f">
              <v:path arrowok="t"/>
            </v:shape>
            <w10:wrap anchorx="page" anchory="page"/>
          </v:group>
        </w:pict>
      </w:r>
      <w:r>
        <w:pict>
          <v:group id="_x0000_s1195" style="position:absolute;margin-left:56.6pt;margin-top:81.85pt;width:77.95pt;height:49.85pt;z-index:-3026;mso-position-horizontal-relative:page;mso-position-vertical-relative:page" coordorigin="1132,1637" coordsize="1559,997">
            <v:shape id="_x0000_s1199" style="position:absolute;left:1142;top:1647;width:1539;height:245" coordorigin="1142,1647" coordsize="1539,245" path="m1142,1892r1539,l2681,1647r-1539,l1142,1892xe" fillcolor="#4f81bc" stroked="f">
              <v:path arrowok="t"/>
            </v:shape>
            <v:shape id="_x0000_s1198" style="position:absolute;left:1142;top:1892;width:1539;height:245" coordorigin="1142,1892" coordsize="1539,245" path="m1142,2136r1539,l2681,1892r-1539,l1142,2136xe" fillcolor="#4f81bc" stroked="f">
              <v:path arrowok="t"/>
            </v:shape>
            <v:shape id="_x0000_s1197" style="position:absolute;left:1142;top:2136;width:1539;height:245" coordorigin="1142,2136" coordsize="1539,245" path="m1142,2381r1539,l2681,2136r-1539,l1142,2381xe" fillcolor="#4f81bc" stroked="f">
              <v:path arrowok="t"/>
            </v:shape>
            <v:shape id="_x0000_s1196" style="position:absolute;left:1142;top:2381;width:1539;height:242" coordorigin="1142,2381" coordsize="1539,242" path="m1142,2624r1539,l2681,2381r-1539,l1142,2624xe" fillcolor="#4f81bc" stroked="f">
              <v:path arrowok="t"/>
            </v:shape>
            <w10:wrap anchorx="page" anchory="page"/>
          </v:group>
        </w:pict>
      </w:r>
    </w:p>
    <w:tbl>
      <w:tblPr>
        <w:tblW w:w="11034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403"/>
        <w:gridCol w:w="108"/>
        <w:gridCol w:w="6696"/>
        <w:gridCol w:w="74"/>
        <w:gridCol w:w="7"/>
      </w:tblGrid>
      <w:tr w:rsidR="006473B9" w:rsidTr="00AE6090">
        <w:trPr>
          <w:gridAfter w:val="1"/>
          <w:wAfter w:w="7" w:type="dxa"/>
          <w:trHeight w:hRule="exact" w:val="272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Default="006473B9"/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Default="008D5CD9">
            <w:pPr>
              <w:spacing w:line="240" w:lineRule="exact"/>
              <w:ind w:left="34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6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position w:val="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position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position w:val="1"/>
                <w:sz w:val="16"/>
                <w:szCs w:val="16"/>
              </w:rPr>
              <w:t>TO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position w:val="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position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position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position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  <w:sz w:val="16"/>
                <w:szCs w:val="16"/>
              </w:rPr>
              <w:t>S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Default="008D5CD9">
            <w:pPr>
              <w:spacing w:line="240" w:lineRule="exact"/>
              <w:ind w:left="2985" w:right="298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4"/>
                <w:w w:val="99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w w:val="99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w w:val="99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4"/>
                <w:w w:val="99"/>
                <w:position w:val="1"/>
              </w:rPr>
              <w:t>IL</w:t>
            </w:r>
            <w:r>
              <w:rPr>
                <w:rFonts w:ascii="Calibri" w:eastAsia="Calibri" w:hAnsi="Calibri" w:cs="Calibri"/>
                <w:b/>
                <w:color w:val="FFFFFF"/>
                <w:w w:val="99"/>
                <w:position w:val="1"/>
              </w:rPr>
              <w:t>S</w:t>
            </w:r>
          </w:p>
        </w:tc>
        <w:tc>
          <w:tcPr>
            <w:tcW w:w="74" w:type="dxa"/>
            <w:tcBorders>
              <w:top w:val="nil"/>
              <w:left w:val="nil"/>
              <w:right w:val="nil"/>
            </w:tcBorders>
          </w:tcPr>
          <w:p w:rsidR="006473B9" w:rsidRDefault="006473B9"/>
        </w:tc>
      </w:tr>
      <w:tr w:rsidR="006473B9" w:rsidTr="00AE6090">
        <w:trPr>
          <w:trHeight w:hRule="exact" w:val="383"/>
        </w:trPr>
        <w:tc>
          <w:tcPr>
            <w:tcW w:w="10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Default="008D5CD9">
            <w:pPr>
              <w:spacing w:before="29"/>
              <w:ind w:left="4687" w:right="46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DA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  <w:w w:val="99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R</w:t>
            </w:r>
          </w:p>
        </w:tc>
        <w:tc>
          <w:tcPr>
            <w:tcW w:w="81" w:type="dxa"/>
            <w:gridSpan w:val="2"/>
            <w:vMerge w:val="restart"/>
            <w:tcBorders>
              <w:left w:val="nil"/>
              <w:right w:val="nil"/>
            </w:tcBorders>
          </w:tcPr>
          <w:p w:rsidR="006473B9" w:rsidRDefault="006473B9"/>
        </w:tc>
      </w:tr>
      <w:tr w:rsidR="006473B9" w:rsidTr="00AE6090">
        <w:trPr>
          <w:trHeight w:hRule="exact" w:val="1666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6" w:line="280" w:lineRule="exact"/>
              <w:rPr>
                <w:sz w:val="28"/>
                <w:szCs w:val="28"/>
              </w:rPr>
            </w:pPr>
          </w:p>
          <w:p w:rsidR="006473B9" w:rsidRDefault="008D5CD9">
            <w:pPr>
              <w:ind w:left="4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RP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-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AS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S</w:t>
            </w:r>
          </w:p>
        </w:tc>
        <w:tc>
          <w:tcPr>
            <w:tcW w:w="9207" w:type="dxa"/>
            <w:gridSpan w:val="3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D2DFED"/>
          </w:tcPr>
          <w:p w:rsidR="006473B9" w:rsidRDefault="008D5CD9">
            <w:pPr>
              <w:spacing w:before="7"/>
              <w:ind w:left="-13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gin                      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</w:rPr>
              <w:t>:</w:t>
            </w:r>
            <w:proofErr w:type="gramEnd"/>
          </w:p>
          <w:p w:rsidR="006473B9" w:rsidRDefault="008D5CD9">
            <w:pPr>
              <w:spacing w:line="240" w:lineRule="exact"/>
              <w:ind w:left="-13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0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 xml:space="preserve">e                  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ve</w:t>
            </w:r>
            <w:r>
              <w:rPr>
                <w:rFonts w:ascii="Calibri" w:eastAsia="Calibri" w:hAnsi="Calibri" w:cs="Calibri"/>
                <w:position w:val="2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ge</w:t>
            </w:r>
            <w:r>
              <w:rPr>
                <w:rFonts w:ascii="Calibri" w:eastAsia="Calibri" w:hAnsi="Calibri" w:cs="Calibri"/>
                <w:spacing w:val="-8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se</w:t>
            </w:r>
            <w:r>
              <w:rPr>
                <w:rFonts w:ascii="Calibri" w:eastAsia="Calibri" w:hAnsi="Calibri" w:cs="Calibri"/>
                <w:position w:val="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2"/>
              </w:rPr>
              <w:t>g</w:t>
            </w:r>
            <w:r>
              <w:rPr>
                <w:rFonts w:ascii="Calibri" w:eastAsia="Calibri" w:hAnsi="Calibri" w:cs="Calibri"/>
                <w:position w:val="2"/>
              </w:rPr>
              <w:t>in</w:t>
            </w:r>
            <w:r>
              <w:rPr>
                <w:rFonts w:ascii="Calibri" w:eastAsia="Calibri" w:hAnsi="Calibri" w:cs="Calibri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e</w:t>
            </w:r>
            <w:r>
              <w:rPr>
                <w:rFonts w:ascii="Calibri" w:eastAsia="Calibri" w:hAnsi="Calibri" w:cs="Calibri"/>
                <w:position w:val="2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m</w:t>
            </w:r>
            <w:r>
              <w:rPr>
                <w:rFonts w:ascii="Calibri" w:eastAsia="Calibri" w:hAnsi="Calibri" w:cs="Calibri"/>
                <w:position w:val="2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2"/>
              </w:rPr>
              <w:t>u</w:t>
            </w:r>
            <w:r>
              <w:rPr>
                <w:rFonts w:ascii="Calibri" w:eastAsia="Calibri" w:hAnsi="Calibri" w:cs="Calibri"/>
                <w:position w:val="2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Februari</w:t>
            </w:r>
            <w:proofErr w:type="spellEnd"/>
            <w:r>
              <w:rPr>
                <w:rFonts w:ascii="Calibri" w:eastAsia="Calibri" w:hAnsi="Calibri" w:cs="Calibri"/>
                <w:position w:val="2"/>
              </w:rPr>
              <w:t xml:space="preserve"> 2016</w:t>
            </w:r>
            <w:r>
              <w:rPr>
                <w:rFonts w:ascii="Calibri" w:eastAsia="Calibri" w:hAnsi="Calibri" w:cs="Calibri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ad</w:t>
            </w:r>
            <w:r>
              <w:rPr>
                <w:rFonts w:ascii="Calibri" w:eastAsia="Calibri" w:hAnsi="Calibri" w:cs="Calibri"/>
                <w:position w:val="2"/>
              </w:rPr>
              <w:t>al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2"/>
              </w:rPr>
              <w:t>1772</w:t>
            </w:r>
            <w:r>
              <w:rPr>
                <w:rFonts w:ascii="Calibri" w:eastAsia="Calibri" w:hAnsi="Calibri" w:cs="Calibri"/>
                <w:spacing w:val="-4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se</w:t>
            </w:r>
            <w:r>
              <w:rPr>
                <w:rFonts w:ascii="Calibri" w:eastAsia="Calibri" w:hAnsi="Calibri" w:cs="Calibri"/>
                <w:position w:val="2"/>
              </w:rPr>
              <w:t>r/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h</w:t>
            </w:r>
            <w:r>
              <w:rPr>
                <w:rFonts w:ascii="Calibri" w:eastAsia="Calibri" w:hAnsi="Calibri" w:cs="Calibri"/>
                <w:position w:val="2"/>
              </w:rPr>
              <w:t>ari</w:t>
            </w:r>
            <w:proofErr w:type="spellEnd"/>
          </w:p>
          <w:p w:rsidR="006473B9" w:rsidRDefault="008D5CD9">
            <w:pPr>
              <w:spacing w:before="6" w:line="274" w:lineRule="auto"/>
              <w:ind w:left="2493" w:right="447" w:hanging="23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 xml:space="preserve">e                                         </w:t>
            </w:r>
            <w:r>
              <w:rPr>
                <w:rFonts w:ascii="Calibri" w:eastAsia="Calibri" w:hAnsi="Calibri" w:cs="Calibri"/>
                <w:spacing w:val="2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ge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ial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 xml:space="preserve">RP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</w:t>
            </w:r>
            <w:r>
              <w:rPr>
                <w:rFonts w:ascii="Calibri" w:eastAsia="Calibri" w:hAnsi="Calibri" w:cs="Calibri"/>
                <w:spacing w:val="4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Sep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1353,1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ms</w:t>
            </w:r>
            <w:proofErr w:type="spellEnd"/>
          </w:p>
          <w:p w:rsidR="006473B9" w:rsidRDefault="008D5CD9">
            <w:pPr>
              <w:spacing w:before="1"/>
              <w:ind w:left="2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ge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ck</w:t>
            </w:r>
            <w:r>
              <w:rPr>
                <w:rFonts w:ascii="Calibri" w:eastAsia="Calibri" w:hAnsi="Calibri" w:cs="Calibri"/>
                <w:spacing w:val="2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oun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Bulan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Sep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</w:p>
          <w:p w:rsidR="006473B9" w:rsidRDefault="008D5CD9">
            <w:pPr>
              <w:spacing w:before="36"/>
              <w:ind w:left="2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24059,8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ms</w:t>
            </w:r>
            <w:proofErr w:type="spellEnd"/>
          </w:p>
        </w:tc>
        <w:tc>
          <w:tcPr>
            <w:tcW w:w="81" w:type="dxa"/>
            <w:gridSpan w:val="2"/>
            <w:vMerge/>
            <w:tcBorders>
              <w:left w:val="nil"/>
              <w:right w:val="nil"/>
            </w:tcBorders>
          </w:tcPr>
          <w:p w:rsidR="006473B9" w:rsidRDefault="006473B9"/>
        </w:tc>
      </w:tr>
      <w:tr w:rsidR="006473B9" w:rsidTr="00AE6090">
        <w:trPr>
          <w:gridAfter w:val="1"/>
          <w:wAfter w:w="7" w:type="dxa"/>
          <w:trHeight w:hRule="exact" w:val="1387"/>
        </w:trPr>
        <w:tc>
          <w:tcPr>
            <w:tcW w:w="1746" w:type="dxa"/>
            <w:tcBorders>
              <w:top w:val="nil"/>
              <w:left w:val="nil"/>
              <w:bottom w:val="single" w:sz="3" w:space="0" w:color="4F81BC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8" w:line="280" w:lineRule="exact"/>
              <w:rPr>
                <w:sz w:val="28"/>
                <w:szCs w:val="28"/>
              </w:rPr>
            </w:pPr>
          </w:p>
          <w:p w:rsidR="006473B9" w:rsidRDefault="008D5CD9">
            <w:pPr>
              <w:ind w:left="2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RP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-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BA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</w:p>
        </w:tc>
        <w:tc>
          <w:tcPr>
            <w:tcW w:w="2403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0"/>
              <w:ind w:left="-1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ace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  <w:p w:rsidR="006473B9" w:rsidRDefault="008D5CD9">
            <w:pPr>
              <w:spacing w:line="240" w:lineRule="exact"/>
              <w:ind w:left="-1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0"/>
              </w:rPr>
              <w:t xml:space="preserve"> </w:t>
            </w:r>
            <w:r>
              <w:rPr>
                <w:rFonts w:ascii="Calibri" w:eastAsia="Calibri" w:hAnsi="Calibri" w:cs="Calibri"/>
              </w:rPr>
              <w:t>Back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</w:p>
          <w:p w:rsidR="006473B9" w:rsidRDefault="008D5CD9">
            <w:pPr>
              <w:spacing w:before="2"/>
              <w:ind w:left="-1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0"/>
              </w:rPr>
              <w:t xml:space="preserve"> </w:t>
            </w:r>
            <w:r>
              <w:rPr>
                <w:rFonts w:ascii="Calibri" w:eastAsia="Calibri" w:hAnsi="Calibri" w:cs="Calibri"/>
              </w:rPr>
              <w:t>Da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ase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8"/>
              <w:ind w:left="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Data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2"/>
              </w:rPr>
              <w:t>e</w:t>
            </w:r>
            <w:r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  <w:b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3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1)</w:t>
            </w:r>
          </w:p>
          <w:p w:rsidR="006473B9" w:rsidRDefault="008D5CD9">
            <w:pPr>
              <w:ind w:left="4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ad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Bulan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Februari</w:t>
            </w:r>
            <w:proofErr w:type="spellEnd"/>
            <w:r>
              <w:rPr>
                <w:rFonts w:ascii="Calibri" w:eastAsia="Calibri" w:hAnsi="Calibri" w:cs="Calibri"/>
              </w:rPr>
              <w:t xml:space="preserve"> 2016,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ase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6473B9" w:rsidRDefault="008D5CD9">
            <w:pPr>
              <w:spacing w:before="36"/>
              <w:ind w:lef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ormal</w:t>
            </w:r>
          </w:p>
          <w:p w:rsidR="006473B9" w:rsidRDefault="008D5CD9">
            <w:pPr>
              <w:spacing w:before="36" w:line="276" w:lineRule="auto"/>
              <w:ind w:left="408" w:right="5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tem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SAP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4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bu</w:t>
            </w:r>
            <w:r>
              <w:rPr>
                <w:rFonts w:ascii="Calibri" w:eastAsia="Calibri" w:hAnsi="Calibri" w:cs="Calibri"/>
              </w:rPr>
              <w:t>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Februari</w:t>
            </w:r>
            <w:proofErr w:type="spellEnd"/>
            <w:r>
              <w:rPr>
                <w:rFonts w:ascii="Calibri" w:eastAsia="Calibri" w:hAnsi="Calibri" w:cs="Calibri"/>
              </w:rPr>
              <w:t xml:space="preserve"> 2016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odu</w:t>
            </w:r>
            <w:r>
              <w:rPr>
                <w:rFonts w:ascii="Calibri" w:eastAsia="Calibri" w:hAnsi="Calibri" w:cs="Calibri"/>
              </w:rPr>
              <w:t>ction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sy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),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rj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aik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gan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rata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82</w:t>
            </w:r>
            <w:r>
              <w:rPr>
                <w:rFonts w:ascii="Calibri" w:eastAsia="Calibri" w:hAnsi="Calibri" w:cs="Calibri"/>
                <w:spacing w:val="-1"/>
              </w:rPr>
              <w:t>%.</w:t>
            </w:r>
          </w:p>
        </w:tc>
        <w:tc>
          <w:tcPr>
            <w:tcW w:w="74" w:type="dxa"/>
            <w:tcBorders>
              <w:left w:val="nil"/>
              <w:right w:val="nil"/>
            </w:tcBorders>
          </w:tcPr>
          <w:p w:rsidR="006473B9" w:rsidRDefault="006473B9"/>
        </w:tc>
      </w:tr>
      <w:tr w:rsidR="006473B9" w:rsidTr="00AE6090">
        <w:trPr>
          <w:gridAfter w:val="1"/>
          <w:wAfter w:w="7" w:type="dxa"/>
          <w:trHeight w:hRule="exact" w:val="1949"/>
        </w:trPr>
        <w:tc>
          <w:tcPr>
            <w:tcW w:w="1746" w:type="dxa"/>
            <w:tcBorders>
              <w:top w:val="nil"/>
              <w:left w:val="nil"/>
              <w:bottom w:val="single" w:sz="3" w:space="0" w:color="4F81BC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before="6" w:line="180" w:lineRule="exact"/>
              <w:rPr>
                <w:sz w:val="18"/>
                <w:szCs w:val="18"/>
              </w:rPr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8D5CD9">
            <w:pPr>
              <w:ind w:left="1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RP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-</w:t>
            </w:r>
            <w:r>
              <w:rPr>
                <w:rFonts w:ascii="Calibri" w:eastAsia="Calibri" w:hAnsi="Calibri" w:cs="Calibri"/>
                <w:b/>
                <w:color w:val="FFFFFF"/>
              </w:rPr>
              <w:t>U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M</w:t>
            </w:r>
          </w:p>
        </w:tc>
        <w:tc>
          <w:tcPr>
            <w:tcW w:w="2403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7" w:line="240" w:lineRule="exact"/>
              <w:ind w:left="249" w:right="370" w:hanging="187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ks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RP</w:t>
            </w:r>
          </w:p>
          <w:p w:rsidR="006473B9" w:rsidRDefault="008D5CD9">
            <w:pPr>
              <w:spacing w:before="7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4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ID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RP.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9"/>
              <w:ind w:left="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User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dm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</w:rPr>
              <w:t>P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"/>
              </w:rPr>
              <w:t>mp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2)</w:t>
            </w:r>
          </w:p>
          <w:p w:rsidR="006473B9" w:rsidRDefault="008D5CD9">
            <w:pPr>
              <w:ind w:left="4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bu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Februari</w:t>
            </w:r>
            <w:proofErr w:type="spellEnd"/>
            <w:r>
              <w:rPr>
                <w:rFonts w:ascii="Calibri" w:eastAsia="Calibri" w:hAnsi="Calibri" w:cs="Calibri"/>
              </w:rPr>
              <w:t xml:space="preserve"> 2016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cara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iambil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  <w:p w:rsidR="006473B9" w:rsidRDefault="008D5CD9">
            <w:pPr>
              <w:spacing w:before="36" w:line="276" w:lineRule="auto"/>
              <w:ind w:left="408" w:righ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Februari</w:t>
            </w:r>
            <w:proofErr w:type="spellEnd"/>
            <w:r>
              <w:rPr>
                <w:rFonts w:ascii="Calibri" w:eastAsia="Calibri" w:hAnsi="Calibri" w:cs="Calibri"/>
              </w:rPr>
              <w:t xml:space="preserve"> 2016)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rj</w:t>
            </w:r>
            <w:r>
              <w:rPr>
                <w:rFonts w:ascii="Calibri" w:eastAsia="Calibri" w:hAnsi="Calibri" w:cs="Calibri"/>
                <w:spacing w:val="4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4865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4852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Use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</w:p>
          <w:p w:rsidR="006473B9" w:rsidRDefault="008D5CD9">
            <w:pPr>
              <w:ind w:lef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ter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ny</w:t>
            </w:r>
            <w:r>
              <w:rPr>
                <w:rFonts w:ascii="Calibri" w:eastAsia="Calibri" w:hAnsi="Calibri" w:cs="Calibri"/>
              </w:rPr>
              <w:t>ak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P3B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J</w:t>
            </w:r>
            <w:r>
              <w:rPr>
                <w:rFonts w:ascii="Calibri" w:eastAsia="Calibri" w:hAnsi="Calibri" w:cs="Calibri"/>
                <w:b/>
              </w:rPr>
              <w:t>awa</w:t>
            </w:r>
            <w:proofErr w:type="spellEnd"/>
            <w:r>
              <w:rPr>
                <w:rFonts w:ascii="Calibri" w:eastAsia="Calibri" w:hAnsi="Calibri" w:cs="Calibri"/>
                <w:b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B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ny</w:t>
            </w:r>
            <w:r>
              <w:rPr>
                <w:rFonts w:ascii="Calibri" w:eastAsia="Calibri" w:hAnsi="Calibri" w:cs="Calibri"/>
              </w:rPr>
              <w:t>ak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373</w:t>
            </w:r>
          </w:p>
          <w:p w:rsidR="006473B9" w:rsidRDefault="008D5CD9">
            <w:pPr>
              <w:spacing w:before="36"/>
              <w:ind w:left="408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proofErr w:type="gram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ikit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J</w:t>
            </w:r>
            <w:r>
              <w:rPr>
                <w:rFonts w:ascii="Calibri" w:eastAsia="Calibri" w:hAnsi="Calibri" w:cs="Calibri"/>
                <w:b/>
              </w:rPr>
              <w:t>asa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ti</w:t>
            </w:r>
            <w:r>
              <w:rPr>
                <w:rFonts w:ascii="Calibri" w:eastAsia="Calibri" w:hAnsi="Calibri" w:cs="Calibri"/>
                <w:b/>
                <w:spacing w:val="1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ka</w:t>
            </w:r>
            <w:r>
              <w:rPr>
                <w:rFonts w:ascii="Calibri" w:eastAsia="Calibri" w:hAnsi="Calibri" w:cs="Calibri"/>
                <w:b/>
                <w:spacing w:val="4"/>
              </w:rPr>
              <w:t>s</w:t>
            </w:r>
            <w:r>
              <w:rPr>
                <w:rFonts w:ascii="Calibri" w:eastAsia="Calibri" w:hAnsi="Calibri" w:cs="Calibri"/>
                <w:b/>
              </w:rPr>
              <w:t>i</w:t>
            </w:r>
            <w:proofErr w:type="spellEnd"/>
          </w:p>
          <w:p w:rsidR="006473B9" w:rsidRDefault="008D5CD9">
            <w:pPr>
              <w:spacing w:before="36"/>
              <w:ind w:left="4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ny</w:t>
            </w:r>
            <w:r>
              <w:rPr>
                <w:rFonts w:ascii="Calibri" w:eastAsia="Calibri" w:hAnsi="Calibri" w:cs="Calibri"/>
              </w:rPr>
              <w:t>ak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23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74" w:type="dxa"/>
            <w:vMerge w:val="restart"/>
            <w:tcBorders>
              <w:left w:val="nil"/>
              <w:right w:val="nil"/>
            </w:tcBorders>
          </w:tcPr>
          <w:p w:rsidR="006473B9" w:rsidRDefault="006473B9"/>
        </w:tc>
      </w:tr>
      <w:tr w:rsidR="006473B9" w:rsidTr="00AE6090">
        <w:trPr>
          <w:gridAfter w:val="1"/>
          <w:wAfter w:w="7" w:type="dxa"/>
          <w:trHeight w:hRule="exact" w:val="254"/>
        </w:trPr>
        <w:tc>
          <w:tcPr>
            <w:tcW w:w="1746" w:type="dxa"/>
            <w:vMerge w:val="restart"/>
            <w:tcBorders>
              <w:top w:val="single" w:sz="3" w:space="0" w:color="4F81BC"/>
              <w:left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before="7" w:line="120" w:lineRule="exact"/>
              <w:rPr>
                <w:sz w:val="13"/>
                <w:szCs w:val="13"/>
              </w:rPr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8D5CD9">
            <w:pPr>
              <w:ind w:left="2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RP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-</w:t>
            </w:r>
            <w:r>
              <w:rPr>
                <w:rFonts w:ascii="Calibri" w:eastAsia="Calibri" w:hAnsi="Calibri" w:cs="Calibri"/>
                <w:b/>
                <w:color w:val="FFFFFF"/>
              </w:rPr>
              <w:t>INT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F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</w:p>
        </w:tc>
        <w:tc>
          <w:tcPr>
            <w:tcW w:w="2403" w:type="dxa"/>
            <w:vMerge w:val="restart"/>
            <w:tcBorders>
              <w:top w:val="nil"/>
              <w:left w:val="single" w:sz="25" w:space="0" w:color="FFFFFF"/>
              <w:right w:val="nil"/>
            </w:tcBorders>
            <w:shd w:val="clear" w:color="auto" w:fill="D2DFED"/>
          </w:tcPr>
          <w:p w:rsidR="006473B9" w:rsidRDefault="008D5CD9">
            <w:pPr>
              <w:spacing w:before="10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Acco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</w:p>
          <w:p w:rsidR="006473B9" w:rsidRDefault="008D5CD9">
            <w:pPr>
              <w:spacing w:line="240" w:lineRule="exact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up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d</w:t>
            </w:r>
          </w:p>
          <w:p w:rsidR="006473B9" w:rsidRDefault="008D5CD9">
            <w:pPr>
              <w:ind w:left="223" w:right="47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BS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</w:rPr>
              <w:t>SAP</w:t>
            </w:r>
          </w:p>
          <w:p w:rsidR="006473B9" w:rsidRDefault="008D5CD9">
            <w:pPr>
              <w:spacing w:before="7" w:line="240" w:lineRule="exact"/>
              <w:ind w:left="258" w:right="369" w:hanging="18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SIMK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P, POR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AL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2DFED"/>
          </w:tcPr>
          <w:p w:rsidR="006473B9" w:rsidRDefault="008D5CD9">
            <w:pPr>
              <w:spacing w:before="8"/>
              <w:ind w:left="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er</w:t>
            </w:r>
            <w:r>
              <w:rPr>
                <w:rFonts w:ascii="Calibri" w:eastAsia="Calibri" w:hAnsi="Calibri" w:cs="Calibri"/>
                <w:b/>
              </w:rPr>
              <w:t>face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SA</w:t>
            </w:r>
            <w:r>
              <w:rPr>
                <w:rFonts w:ascii="Calibri" w:eastAsia="Calibri" w:hAnsi="Calibri" w:cs="Calibri"/>
                <w:b/>
              </w:rPr>
              <w:t>P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  <w:r>
              <w:rPr>
                <w:rFonts w:ascii="Calibri" w:eastAsia="Calibri" w:hAnsi="Calibri" w:cs="Calibri"/>
                <w:b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"/>
              </w:rPr>
              <w:t>mp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3)</w:t>
            </w:r>
          </w:p>
        </w:tc>
        <w:tc>
          <w:tcPr>
            <w:tcW w:w="74" w:type="dxa"/>
            <w:vMerge/>
            <w:tcBorders>
              <w:left w:val="nil"/>
              <w:bottom w:val="nil"/>
              <w:right w:val="nil"/>
            </w:tcBorders>
          </w:tcPr>
          <w:p w:rsidR="006473B9" w:rsidRDefault="006473B9"/>
        </w:tc>
      </w:tr>
      <w:tr w:rsidR="00AE6090" w:rsidTr="00AE6090">
        <w:trPr>
          <w:gridAfter w:val="2"/>
          <w:wAfter w:w="81" w:type="dxa"/>
          <w:trHeight w:hRule="exact" w:val="1673"/>
        </w:trPr>
        <w:tc>
          <w:tcPr>
            <w:tcW w:w="1746" w:type="dxa"/>
            <w:vMerge/>
            <w:tcBorders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AE6090" w:rsidRDefault="00AE6090"/>
        </w:tc>
        <w:tc>
          <w:tcPr>
            <w:tcW w:w="2403" w:type="dxa"/>
            <w:vMerge/>
            <w:tcBorders>
              <w:left w:val="single" w:sz="25" w:space="0" w:color="FFFFFF"/>
              <w:bottom w:val="nil"/>
              <w:right w:val="nil"/>
            </w:tcBorders>
            <w:shd w:val="clear" w:color="auto" w:fill="D2DFED"/>
          </w:tcPr>
          <w:p w:rsidR="00AE6090" w:rsidRDefault="00AE6090"/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D2DFED"/>
          </w:tcPr>
          <w:p w:rsidR="00AE6090" w:rsidRPr="008D5CD9" w:rsidRDefault="00AE6090" w:rsidP="008D5CD9">
            <w:pPr>
              <w:ind w:right="-315" w:hanging="30"/>
              <w:rPr>
                <w:rFonts w:asciiTheme="minorHAnsi" w:hAnsiTheme="minorHAnsi"/>
              </w:rPr>
            </w:pP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2DFED"/>
          </w:tcPr>
          <w:p w:rsidR="00AE6090" w:rsidRPr="008D5CD9" w:rsidRDefault="00AE6090" w:rsidP="008D5CD9">
            <w:pPr>
              <w:ind w:right="-315" w:firstLine="313"/>
              <w:rPr>
                <w:rFonts w:asciiTheme="minorHAnsi" w:hAnsiTheme="minorHAnsi" w:cstheme="minorHAnsi"/>
                <w:b/>
              </w:rPr>
            </w:pPr>
            <w:proofErr w:type="spellStart"/>
            <w:r w:rsidRPr="008D5CD9">
              <w:rPr>
                <w:rFonts w:asciiTheme="minorHAnsi" w:hAnsiTheme="minorHAnsi" w:cstheme="minorHAnsi"/>
              </w:rPr>
              <w:t>Jumlah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Account yang di upload </w:t>
            </w:r>
            <w:proofErr w:type="spellStart"/>
            <w:r w:rsidRPr="008D5CD9">
              <w:rPr>
                <w:rFonts w:asciiTheme="minorHAnsi" w:hAnsiTheme="minorHAnsi" w:cstheme="minorHAnsi"/>
              </w:rPr>
              <w:t>ke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SAP </w:t>
            </w:r>
            <w:proofErr w:type="spellStart"/>
            <w:proofErr w:type="gramStart"/>
            <w:r w:rsidRPr="008D5CD9">
              <w:rPr>
                <w:rFonts w:asciiTheme="minorHAnsi" w:hAnsiTheme="minorHAnsi" w:cstheme="minorHAnsi"/>
              </w:rPr>
              <w:t>sebanyak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r w:rsidRPr="008D5CD9">
              <w:rPr>
                <w:rFonts w:asciiTheme="minorHAnsi" w:hAnsiTheme="minorHAnsi" w:cstheme="minorHAnsi"/>
                <w:b/>
                <w:lang w:val="id-ID"/>
              </w:rPr>
              <w:t xml:space="preserve"> </w:t>
            </w:r>
            <w:r w:rsidRPr="008D5CD9">
              <w:rPr>
                <w:rFonts w:asciiTheme="minorHAnsi" w:hAnsiTheme="minorHAnsi" w:cs="Calibri"/>
                <w:b/>
                <w:bCs/>
                <w:color w:val="000000"/>
              </w:rPr>
              <w:t>457</w:t>
            </w:r>
            <w:proofErr w:type="gramEnd"/>
            <w:r w:rsidRPr="008D5CD9">
              <w:rPr>
                <w:rFonts w:asciiTheme="minorHAnsi" w:hAnsiTheme="minorHAnsi" w:cs="Calibri"/>
                <w:b/>
                <w:bCs/>
                <w:color w:val="000000"/>
              </w:rPr>
              <w:t xml:space="preserve"> </w:t>
            </w:r>
            <w:r w:rsidRPr="008D5CD9">
              <w:rPr>
                <w:rFonts w:asciiTheme="minorHAnsi" w:hAnsiTheme="minorHAnsi" w:cstheme="minorHAnsi"/>
                <w:b/>
              </w:rPr>
              <w:t>Account</w:t>
            </w:r>
            <w:r w:rsidRPr="008D5CD9">
              <w:rPr>
                <w:rFonts w:asciiTheme="minorHAnsi" w:hAnsiTheme="minorHAnsi" w:cstheme="minorHAnsi"/>
              </w:rPr>
              <w:t>.</w:t>
            </w:r>
          </w:p>
          <w:p w:rsidR="00AE6090" w:rsidRPr="008D5CD9" w:rsidRDefault="00AE6090" w:rsidP="008D5CD9">
            <w:pPr>
              <w:ind w:right="-315" w:firstLine="313"/>
              <w:rPr>
                <w:rFonts w:asciiTheme="minorHAnsi" w:hAnsiTheme="minorHAnsi" w:cstheme="minorHAnsi"/>
              </w:rPr>
            </w:pPr>
            <w:r w:rsidRPr="008D5CD9">
              <w:rPr>
                <w:rFonts w:asciiTheme="minorHAnsi" w:hAnsiTheme="minorHAnsi" w:cstheme="minorHAnsi"/>
              </w:rPr>
              <w:t xml:space="preserve">File EBS </w:t>
            </w:r>
            <w:proofErr w:type="spellStart"/>
            <w:r w:rsidRPr="008D5CD9">
              <w:rPr>
                <w:rFonts w:asciiTheme="minorHAnsi" w:hAnsiTheme="minorHAnsi" w:cstheme="minorHAnsi"/>
                <w:b/>
              </w:rPr>
              <w:t>Februari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2016 </w:t>
            </w:r>
            <w:proofErr w:type="spellStart"/>
            <w:r w:rsidRPr="008D5CD9">
              <w:rPr>
                <w:rFonts w:asciiTheme="minorHAnsi" w:hAnsiTheme="minorHAnsi" w:cstheme="minorHAnsi"/>
              </w:rPr>
              <w:t>berhasil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diupload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tepat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waktu</w:t>
            </w:r>
            <w:proofErr w:type="spellEnd"/>
            <w:r w:rsidRPr="008D5CD9">
              <w:rPr>
                <w:rFonts w:asciiTheme="minorHAnsi" w:hAnsiTheme="minorHAnsi" w:cstheme="minorHAnsi"/>
              </w:rPr>
              <w:t>.</w:t>
            </w:r>
          </w:p>
          <w:p w:rsidR="00AE6090" w:rsidRPr="008D5CD9" w:rsidRDefault="00AE6090" w:rsidP="008D5CD9">
            <w:pPr>
              <w:ind w:right="-315" w:firstLine="313"/>
              <w:rPr>
                <w:rFonts w:asciiTheme="minorHAnsi" w:hAnsiTheme="minorHAnsi" w:cstheme="minorHAnsi"/>
              </w:rPr>
            </w:pPr>
            <w:r w:rsidRPr="008D5CD9">
              <w:rPr>
                <w:rFonts w:asciiTheme="minorHAnsi" w:hAnsiTheme="minorHAnsi" w:cstheme="minorHAnsi"/>
              </w:rPr>
              <w:t>Portal MOSS20</w:t>
            </w:r>
            <w:r w:rsidRPr="008D5CD9">
              <w:rPr>
                <w:rFonts w:asciiTheme="minorHAnsi" w:hAnsiTheme="minorHAnsi" w:cstheme="minorHAnsi"/>
                <w:lang w:val="id-ID"/>
              </w:rPr>
              <w:t>10</w:t>
            </w:r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bejalan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dengan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lancar</w:t>
            </w:r>
            <w:proofErr w:type="spellEnd"/>
            <w:r w:rsidRPr="008D5CD9">
              <w:rPr>
                <w:rFonts w:asciiTheme="minorHAnsi" w:hAnsiTheme="minorHAnsi" w:cstheme="minorHAnsi"/>
              </w:rPr>
              <w:t>.</w:t>
            </w:r>
          </w:p>
          <w:p w:rsidR="00AE6090" w:rsidRPr="008D5CD9" w:rsidRDefault="00AE6090" w:rsidP="008D5CD9">
            <w:pPr>
              <w:ind w:left="313" w:right="-315" w:firstLine="2"/>
              <w:rPr>
                <w:rFonts w:asciiTheme="minorHAnsi" w:hAnsiTheme="minorHAnsi" w:cstheme="minorHAnsi"/>
              </w:rPr>
            </w:pPr>
            <w:r w:rsidRPr="008D5CD9">
              <w:rPr>
                <w:rFonts w:asciiTheme="minorHAnsi" w:hAnsiTheme="minorHAnsi" w:cstheme="minorHAnsi"/>
              </w:rPr>
              <w:t xml:space="preserve">Proses upload INVOICE(AP2T), PAYMENT (P2APST), FTP, </w:t>
            </w:r>
            <w:proofErr w:type="gramStart"/>
            <w:r w:rsidRPr="008D5CD9">
              <w:rPr>
                <w:rFonts w:asciiTheme="minorHAnsi" w:hAnsiTheme="minorHAnsi" w:cstheme="minorHAnsi"/>
              </w:rPr>
              <w:t>SIMKEU</w:t>
            </w:r>
            <w:r w:rsidRPr="008D5CD9">
              <w:rPr>
                <w:rFonts w:asciiTheme="minorHAnsi" w:hAnsiTheme="minorHAnsi" w:cstheme="minorHAnsi"/>
                <w:lang w:val="id-ID"/>
              </w:rPr>
              <w:t>,</w:t>
            </w:r>
            <w:r>
              <w:rPr>
                <w:rFonts w:asciiTheme="minorHAnsi" w:hAnsiTheme="minorHAnsi" w:cstheme="minorHAnsi"/>
              </w:rPr>
              <w:t>PORTAL</w:t>
            </w:r>
            <w:proofErr w:type="gramEnd"/>
            <w:r>
              <w:rPr>
                <w:rFonts w:asciiTheme="minorHAnsi" w:hAnsiTheme="minorHAnsi" w:cstheme="minorHAnsi"/>
              </w:rPr>
              <w:t>,</w:t>
            </w:r>
            <w:r w:rsidRPr="008D5CD9">
              <w:rPr>
                <w:rFonts w:asciiTheme="minorHAnsi" w:hAnsiTheme="minorHAnsi" w:cstheme="minorHAnsi"/>
                <w:lang w:val="id-ID"/>
              </w:rPr>
              <w:t>EAM</w:t>
            </w:r>
            <w:r w:rsidRPr="008D5CD9">
              <w:rPr>
                <w:rFonts w:asciiTheme="minorHAnsi" w:hAnsiTheme="minorHAnsi" w:cstheme="minorHAnsi"/>
              </w:rPr>
              <w:t xml:space="preserve">, BBO </w:t>
            </w:r>
            <w:proofErr w:type="spellStart"/>
            <w:r w:rsidRPr="008D5CD9">
              <w:rPr>
                <w:rFonts w:asciiTheme="minorHAnsi" w:hAnsiTheme="minorHAnsi" w:cstheme="minorHAnsi"/>
              </w:rPr>
              <w:t>dan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MAXIMO </w:t>
            </w:r>
            <w:r w:rsidRPr="008D5CD9">
              <w:rPr>
                <w:rFonts w:asciiTheme="minorHAnsi" w:hAnsiTheme="minorHAnsi" w:cstheme="minorHAnsi"/>
                <w:lang w:val="id-ID"/>
              </w:rPr>
              <w:t xml:space="preserve"> berjalan dengan lancar</w:t>
            </w:r>
            <w:r w:rsidRPr="008D5CD9">
              <w:rPr>
                <w:rFonts w:asciiTheme="minorHAnsi" w:hAnsiTheme="minorHAnsi" w:cstheme="minorHAnsi"/>
              </w:rPr>
              <w:t>.</w:t>
            </w:r>
          </w:p>
          <w:p w:rsidR="00AE6090" w:rsidRPr="008D5CD9" w:rsidRDefault="00AE6090" w:rsidP="008D5CD9">
            <w:pPr>
              <w:ind w:right="-315" w:firstLine="313"/>
              <w:jc w:val="both"/>
              <w:rPr>
                <w:rFonts w:asciiTheme="minorHAnsi" w:hAnsiTheme="minorHAnsi" w:cstheme="minorHAnsi"/>
                <w:color w:val="0070C0"/>
              </w:rPr>
            </w:pPr>
            <w:r w:rsidRPr="008D5CD9">
              <w:rPr>
                <w:rFonts w:asciiTheme="minorHAnsi" w:hAnsiTheme="minorHAnsi" w:cstheme="minorHAnsi"/>
              </w:rPr>
              <w:t xml:space="preserve">SIP2A </w:t>
            </w:r>
            <w:proofErr w:type="spellStart"/>
            <w:r w:rsidRPr="008D5CD9">
              <w:rPr>
                <w:rFonts w:asciiTheme="minorHAnsi" w:hAnsiTheme="minorHAnsi" w:cstheme="minorHAnsi"/>
              </w:rPr>
              <w:t>berjalan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dengan</w:t>
            </w:r>
            <w:proofErr w:type="spellEnd"/>
            <w:r w:rsidRPr="008D5CD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5CD9">
              <w:rPr>
                <w:rFonts w:asciiTheme="minorHAnsi" w:hAnsiTheme="minorHAnsi" w:cstheme="minorHAnsi"/>
              </w:rPr>
              <w:t>lancar</w:t>
            </w:r>
            <w:proofErr w:type="spellEnd"/>
            <w:r w:rsidRPr="008D5CD9">
              <w:rPr>
                <w:rFonts w:asciiTheme="minorHAnsi" w:hAnsiTheme="minorHAnsi" w:cstheme="minorHAnsi"/>
              </w:rPr>
              <w:t>.</w:t>
            </w:r>
          </w:p>
          <w:p w:rsidR="00AE6090" w:rsidRPr="008D5CD9" w:rsidRDefault="00AE6090" w:rsidP="008D5CD9">
            <w:pPr>
              <w:spacing w:before="36"/>
              <w:ind w:left="302" w:right="-315" w:hanging="30"/>
              <w:rPr>
                <w:rFonts w:asciiTheme="minorHAnsi" w:eastAsia="Calibri" w:hAnsiTheme="minorHAnsi" w:cs="Calibri"/>
              </w:rPr>
            </w:pPr>
          </w:p>
        </w:tc>
      </w:tr>
      <w:tr w:rsidR="006473B9" w:rsidTr="00AE6090">
        <w:trPr>
          <w:gridAfter w:val="1"/>
          <w:wAfter w:w="7" w:type="dxa"/>
          <w:trHeight w:hRule="exact" w:val="4491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8" w:line="200" w:lineRule="exact"/>
            </w:pPr>
          </w:p>
          <w:p w:rsidR="006473B9" w:rsidRDefault="008D5CD9">
            <w:pPr>
              <w:ind w:left="285" w:right="2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CTI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w w:val="99"/>
              </w:rPr>
              <w:t>V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IR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</w:rPr>
              <w:t>TORY</w:t>
            </w:r>
            <w:r>
              <w:rPr>
                <w:rFonts w:ascii="Calibri" w:eastAsia="Calibri" w:hAnsi="Calibri" w:cs="Calibri"/>
                <w:b/>
                <w:color w:val="FF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 xml:space="preserve">&amp; 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IL</w:t>
            </w:r>
          </w:p>
        </w:tc>
        <w:tc>
          <w:tcPr>
            <w:tcW w:w="2403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0"/>
              <w:ind w:left="232" w:right="222" w:hanging="18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eme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 Dir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ail 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</w:p>
          <w:p w:rsidR="006473B9" w:rsidRDefault="008D5CD9">
            <w:pPr>
              <w:spacing w:before="2"/>
              <w:ind w:left="5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</w:rPr>
              <w:t>SM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8"/>
              <w:ind w:left="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Act</w:t>
            </w:r>
            <w:r>
              <w:rPr>
                <w:rFonts w:ascii="Calibri" w:eastAsia="Calibri" w:hAnsi="Calibri" w:cs="Calibri"/>
                <w:b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or</w:t>
            </w:r>
            <w:r>
              <w:rPr>
                <w:rFonts w:ascii="Calibri" w:eastAsia="Calibri" w:hAnsi="Calibri" w:cs="Calibri"/>
                <w:b/>
              </w:rPr>
              <w:t>y</w:t>
            </w:r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&amp;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"/>
              </w:rPr>
              <w:t>mp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4)</w:t>
            </w:r>
          </w:p>
          <w:p w:rsidR="00A202BE" w:rsidRPr="00A202BE" w:rsidRDefault="00A202BE">
            <w:pPr>
              <w:spacing w:before="37" w:line="276" w:lineRule="auto"/>
              <w:ind w:left="468" w:right="58"/>
              <w:rPr>
                <w:rFonts w:asciiTheme="minorHAnsi" w:hAnsiTheme="minorHAnsi" w:cstheme="minorHAnsi"/>
                <w:noProof/>
                <w:lang w:eastAsia="id-ID"/>
              </w:rPr>
            </w:pPr>
            <w:r w:rsidRPr="00A202BE">
              <w:rPr>
                <w:rFonts w:asciiTheme="minorHAnsi" w:hAnsiTheme="minorHAnsi" w:cstheme="minorHAnsi"/>
                <w:noProof/>
                <w:lang w:eastAsia="id-ID"/>
              </w:rPr>
              <w:t xml:space="preserve">Pengguna exchange 2010 sampai bulan Februari mencapai </w:t>
            </w:r>
            <w:r w:rsidRPr="00A202BE">
              <w:rPr>
                <w:rFonts w:asciiTheme="minorHAnsi" w:hAnsiTheme="minorHAnsi" w:cstheme="minorHAnsi"/>
                <w:b/>
                <w:noProof/>
                <w:lang w:eastAsia="id-ID"/>
              </w:rPr>
              <w:t xml:space="preserve">25.897 User </w:t>
            </w:r>
            <w:r w:rsidRPr="00A202BE">
              <w:rPr>
                <w:rFonts w:asciiTheme="minorHAnsi" w:hAnsiTheme="minorHAnsi" w:cstheme="minorHAnsi"/>
                <w:noProof/>
                <w:lang w:eastAsia="id-ID"/>
              </w:rPr>
              <w:t>dari target seluruh user 55.704</w:t>
            </w:r>
          </w:p>
          <w:p w:rsidR="006473B9" w:rsidRPr="00A202BE" w:rsidRDefault="008D5CD9">
            <w:pPr>
              <w:spacing w:before="37" w:line="276" w:lineRule="auto"/>
              <w:ind w:left="468" w:right="58"/>
              <w:rPr>
                <w:rFonts w:asciiTheme="minorHAnsi" w:eastAsia="Calibri" w:hAnsiTheme="minorHAnsi" w:cs="Calibri"/>
              </w:rPr>
            </w:pPr>
            <w:proofErr w:type="spellStart"/>
            <w:r w:rsidRPr="00A202BE">
              <w:rPr>
                <w:rFonts w:asciiTheme="minorHAnsi" w:eastAsia="Calibri" w:hAnsiTheme="minorHAnsi" w:cs="Calibri"/>
                <w:spacing w:val="-1"/>
              </w:rPr>
              <w:t>U</w:t>
            </w:r>
            <w:r w:rsidRPr="00A202BE">
              <w:rPr>
                <w:rFonts w:asciiTheme="minorHAnsi" w:eastAsia="Calibri" w:hAnsiTheme="minorHAnsi" w:cs="Calibri"/>
              </w:rPr>
              <w:t>k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u</w:t>
            </w:r>
            <w:r w:rsidRPr="00A202BE">
              <w:rPr>
                <w:rFonts w:asciiTheme="minorHAnsi" w:eastAsia="Calibri" w:hAnsiTheme="minorHAnsi" w:cs="Calibri"/>
              </w:rPr>
              <w:t>ran</w:t>
            </w:r>
            <w:proofErr w:type="spellEnd"/>
            <w:r w:rsidRPr="00A202BE">
              <w:rPr>
                <w:rFonts w:asciiTheme="minorHAnsi" w:eastAsia="Calibri" w:hAnsiTheme="minorHAnsi" w:cs="Calibri"/>
              </w:rPr>
              <w:t xml:space="preserve"> Da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t</w:t>
            </w:r>
            <w:r w:rsidRPr="00A202BE">
              <w:rPr>
                <w:rFonts w:asciiTheme="minorHAnsi" w:eastAsia="Calibri" w:hAnsiTheme="minorHAnsi" w:cs="Calibri"/>
              </w:rPr>
              <w:t>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b</w:t>
            </w:r>
            <w:r w:rsidRPr="00A202BE">
              <w:rPr>
                <w:rFonts w:asciiTheme="minorHAnsi" w:eastAsia="Calibri" w:hAnsiTheme="minorHAnsi" w:cs="Calibri"/>
              </w:rPr>
              <w:t>ase</w:t>
            </w:r>
            <w:r w:rsidRPr="00A202BE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E</w:t>
            </w:r>
            <w:r w:rsidRPr="00A202BE">
              <w:rPr>
                <w:rFonts w:asciiTheme="minorHAnsi" w:eastAsia="Calibri" w:hAnsiTheme="minorHAnsi" w:cs="Calibri"/>
              </w:rPr>
              <w:t>xc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h</w:t>
            </w:r>
            <w:r w:rsidRPr="00A202BE">
              <w:rPr>
                <w:rFonts w:asciiTheme="minorHAnsi" w:eastAsia="Calibri" w:hAnsiTheme="minorHAnsi" w:cs="Calibri"/>
              </w:rPr>
              <w:t>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n</w:t>
            </w:r>
            <w:r w:rsidRPr="00A202BE">
              <w:rPr>
                <w:rFonts w:asciiTheme="minorHAnsi" w:eastAsia="Calibri" w:hAnsiTheme="minorHAnsi" w:cs="Calibri"/>
              </w:rPr>
              <w:t>ge</w:t>
            </w:r>
            <w:r w:rsidRPr="00A202BE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A202BE">
              <w:rPr>
                <w:rFonts w:asciiTheme="minorHAnsi" w:eastAsia="Calibri" w:hAnsiTheme="minorHAnsi" w:cs="Calibri"/>
              </w:rPr>
              <w:t xml:space="preserve">2010 </w:t>
            </w:r>
            <w:proofErr w:type="spellStart"/>
            <w:r w:rsidRPr="00A202BE">
              <w:rPr>
                <w:rFonts w:asciiTheme="minorHAnsi" w:eastAsia="Calibri" w:hAnsiTheme="minorHAnsi" w:cs="Calibri"/>
                <w:spacing w:val="-1"/>
              </w:rPr>
              <w:t>se</w:t>
            </w:r>
            <w:r w:rsidRPr="00A202BE">
              <w:rPr>
                <w:rFonts w:asciiTheme="minorHAnsi" w:eastAsia="Calibri" w:hAnsiTheme="minorHAnsi" w:cs="Calibri"/>
              </w:rPr>
              <w:t>l</w:t>
            </w:r>
            <w:r w:rsidRPr="00A202BE">
              <w:rPr>
                <w:rFonts w:asciiTheme="minorHAnsi" w:eastAsia="Calibri" w:hAnsiTheme="minorHAnsi" w:cs="Calibri"/>
                <w:spacing w:val="3"/>
              </w:rPr>
              <w:t>a</w:t>
            </w:r>
            <w:r w:rsidRPr="00A202BE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A202BE">
              <w:rPr>
                <w:rFonts w:asciiTheme="minorHAnsi" w:eastAsia="Calibri" w:hAnsiTheme="minorHAnsi" w:cs="Calibri"/>
              </w:rPr>
              <w:t>a</w:t>
            </w:r>
            <w:proofErr w:type="spellEnd"/>
            <w:r w:rsidRPr="00A202BE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A202BE">
              <w:rPr>
                <w:rFonts w:asciiTheme="minorHAnsi" w:eastAsia="Calibri" w:hAnsiTheme="minorHAnsi" w:cs="Calibri"/>
                <w:spacing w:val="1"/>
              </w:rPr>
              <w:t>bu</w:t>
            </w:r>
            <w:r w:rsidRPr="00A202BE">
              <w:rPr>
                <w:rFonts w:asciiTheme="minorHAnsi" w:eastAsia="Calibri" w:hAnsiTheme="minorHAnsi" w:cs="Calibri"/>
              </w:rPr>
              <w:t>la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n</w:t>
            </w:r>
            <w:r w:rsidRPr="00A202BE">
              <w:rPr>
                <w:rFonts w:asciiTheme="minorHAnsi" w:eastAsia="Calibri" w:hAnsiTheme="minorHAnsi" w:cs="Calibri"/>
              </w:rPr>
              <w:t>Februari</w:t>
            </w:r>
            <w:proofErr w:type="spellEnd"/>
            <w:r w:rsidRPr="00A202BE">
              <w:rPr>
                <w:rFonts w:asciiTheme="minorHAnsi" w:eastAsia="Calibri" w:hAnsiTheme="minorHAnsi" w:cs="Calibri"/>
              </w:rPr>
              <w:t xml:space="preserve"> 2016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 xml:space="preserve"> </w:t>
            </w:r>
            <w:proofErr w:type="spellStart"/>
            <w:r w:rsidRPr="00A202BE">
              <w:rPr>
                <w:rFonts w:asciiTheme="minorHAnsi" w:eastAsia="Calibri" w:hAnsiTheme="minorHAnsi" w:cs="Calibri"/>
                <w:spacing w:val="-1"/>
              </w:rPr>
              <w:t>s</w:t>
            </w:r>
            <w:r w:rsidRPr="00A202BE">
              <w:rPr>
                <w:rFonts w:asciiTheme="minorHAnsi" w:eastAsia="Calibri" w:hAnsiTheme="minorHAnsi" w:cs="Calibri"/>
                <w:spacing w:val="3"/>
              </w:rPr>
              <w:t>a</w:t>
            </w:r>
            <w:r w:rsidRPr="00A202BE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p</w:t>
            </w:r>
            <w:r w:rsidRPr="00A202BE">
              <w:rPr>
                <w:rFonts w:asciiTheme="minorHAnsi" w:eastAsia="Calibri" w:hAnsiTheme="minorHAnsi" w:cs="Calibri"/>
              </w:rPr>
              <w:t>ai</w:t>
            </w:r>
            <w:proofErr w:type="spellEnd"/>
            <w:r w:rsidRPr="00A202BE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A202BE">
              <w:rPr>
                <w:rFonts w:asciiTheme="minorHAnsi" w:eastAsia="Calibri" w:hAnsiTheme="minorHAnsi" w:cs="Calibri"/>
                <w:spacing w:val="-1"/>
              </w:rPr>
              <w:t>s</w:t>
            </w:r>
            <w:r w:rsidRPr="00A202BE">
              <w:rPr>
                <w:rFonts w:asciiTheme="minorHAnsi" w:eastAsia="Calibri" w:hAnsiTheme="minorHAnsi" w:cs="Calibri"/>
              </w:rPr>
              <w:t>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a</w:t>
            </w:r>
            <w:r w:rsidRPr="00A202BE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A202BE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A202BE">
              <w:rPr>
                <w:rFonts w:asciiTheme="minorHAnsi" w:eastAsia="Calibri" w:hAnsiTheme="minorHAnsi" w:cs="Calibri"/>
              </w:rPr>
              <w:t>i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n</w:t>
            </w:r>
            <w:r w:rsidRPr="00A202BE">
              <w:rPr>
                <w:rFonts w:asciiTheme="minorHAnsi" w:eastAsia="Calibri" w:hAnsiTheme="minorHAnsi" w:cs="Calibri"/>
              </w:rPr>
              <w:t>i</w:t>
            </w:r>
            <w:proofErr w:type="spellEnd"/>
            <w:r w:rsidRPr="00A202BE">
              <w:rPr>
                <w:rFonts w:asciiTheme="minorHAnsi" w:eastAsia="Calibri" w:hAnsiTheme="minorHAnsi" w:cs="Calibri"/>
                <w:spacing w:val="-2"/>
              </w:rPr>
              <w:t xml:space="preserve"> </w:t>
            </w:r>
            <w:proofErr w:type="spellStart"/>
            <w:r w:rsidRPr="00A202BE">
              <w:rPr>
                <w:rFonts w:asciiTheme="minorHAnsi" w:eastAsia="Calibri" w:hAnsiTheme="minorHAnsi" w:cs="Calibri"/>
              </w:rPr>
              <w:t>m</w:t>
            </w:r>
            <w:r w:rsidRPr="00A202BE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n</w:t>
            </w:r>
            <w:r w:rsidRPr="00A202BE">
              <w:rPr>
                <w:rFonts w:asciiTheme="minorHAnsi" w:eastAsia="Calibri" w:hAnsiTheme="minorHAnsi" w:cs="Calibri"/>
              </w:rPr>
              <w:t>ca</w:t>
            </w:r>
            <w:r w:rsidRPr="00A202BE">
              <w:rPr>
                <w:rFonts w:asciiTheme="minorHAnsi" w:eastAsia="Calibri" w:hAnsiTheme="minorHAnsi" w:cs="Calibri"/>
                <w:spacing w:val="1"/>
              </w:rPr>
              <w:t>p</w:t>
            </w:r>
            <w:r w:rsidRPr="00A202BE">
              <w:rPr>
                <w:rFonts w:asciiTheme="minorHAnsi" w:eastAsia="Calibri" w:hAnsiTheme="minorHAnsi" w:cs="Calibri"/>
              </w:rPr>
              <w:t>ai</w:t>
            </w:r>
            <w:proofErr w:type="spellEnd"/>
            <w:r w:rsidRPr="00A202BE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r w:rsidR="00A202BE" w:rsidRPr="00A202BE">
              <w:rPr>
                <w:rFonts w:asciiTheme="minorHAnsi" w:eastAsia="Calibri" w:hAnsiTheme="minorHAnsi" w:cs="Calibri"/>
                <w:b/>
              </w:rPr>
              <w:t>5,8 TB</w:t>
            </w:r>
            <w:r w:rsidRPr="00A202BE">
              <w:rPr>
                <w:rFonts w:asciiTheme="minorHAnsi" w:eastAsia="Calibri" w:hAnsiTheme="minorHAnsi" w:cs="Calibri"/>
              </w:rPr>
              <w:t>.</w:t>
            </w:r>
          </w:p>
          <w:p w:rsidR="006473B9" w:rsidRPr="00A202BE" w:rsidRDefault="00A202BE">
            <w:pPr>
              <w:spacing w:line="276" w:lineRule="auto"/>
              <w:ind w:left="468" w:right="70"/>
              <w:rPr>
                <w:rFonts w:asciiTheme="minorHAnsi" w:eastAsia="Calibri" w:hAnsiTheme="minorHAnsi" w:cs="Calibri"/>
              </w:rPr>
            </w:pPr>
            <w:r w:rsidRPr="00A202BE">
              <w:rPr>
                <w:rFonts w:asciiTheme="minorHAnsi" w:hAnsiTheme="minorHAnsi" w:cstheme="minorHAnsi"/>
                <w:noProof/>
              </w:rPr>
              <w:t xml:space="preserve">Pertumbuhan jumlah user untuk bulan Februari naik sebesar </w:t>
            </w:r>
            <w:r w:rsidRPr="00A202BE">
              <w:rPr>
                <w:rFonts w:asciiTheme="minorHAnsi" w:hAnsiTheme="minorHAnsi" w:cstheme="minorHAnsi"/>
                <w:b/>
                <w:noProof/>
              </w:rPr>
              <w:t>3%</w:t>
            </w:r>
            <w:r w:rsidRPr="00A202BE">
              <w:rPr>
                <w:rFonts w:asciiTheme="minorHAnsi" w:hAnsiTheme="minorHAnsi" w:cstheme="minorHAnsi"/>
                <w:noProof/>
              </w:rPr>
              <w:t>, sedangkan pertumbuhan ukuran Database naik sebesar 3</w:t>
            </w:r>
            <w:r w:rsidRPr="00A202BE">
              <w:rPr>
                <w:rFonts w:asciiTheme="minorHAnsi" w:hAnsiTheme="minorHAnsi" w:cstheme="minorHAnsi"/>
                <w:b/>
                <w:noProof/>
              </w:rPr>
              <w:t>6%</w:t>
            </w:r>
            <w:r w:rsidR="008D5CD9" w:rsidRPr="00A202BE">
              <w:rPr>
                <w:rFonts w:asciiTheme="minorHAnsi" w:eastAsia="Calibri" w:hAnsiTheme="minorHAnsi" w:cs="Calibri"/>
              </w:rPr>
              <w:t>.</w:t>
            </w:r>
          </w:p>
          <w:p w:rsidR="00A202BE" w:rsidRPr="00A202BE" w:rsidRDefault="00A202BE">
            <w:pPr>
              <w:spacing w:line="276" w:lineRule="auto"/>
              <w:ind w:left="468" w:right="62"/>
              <w:rPr>
                <w:rFonts w:asciiTheme="minorHAnsi" w:hAnsiTheme="minorHAnsi"/>
              </w:rPr>
            </w:pPr>
            <w:r w:rsidRPr="00A202BE">
              <w:rPr>
                <w:rFonts w:asciiTheme="minorHAnsi" w:hAnsiTheme="minorHAnsi"/>
              </w:rPr>
              <w:t xml:space="preserve">Storage </w:t>
            </w:r>
            <w:proofErr w:type="spellStart"/>
            <w:proofErr w:type="gramStart"/>
            <w:r w:rsidRPr="00A202BE">
              <w:rPr>
                <w:rFonts w:asciiTheme="minorHAnsi" w:hAnsiTheme="minorHAnsi"/>
              </w:rPr>
              <w:t>untuk</w:t>
            </w:r>
            <w:proofErr w:type="spellEnd"/>
            <w:r w:rsidRPr="00A202BE">
              <w:rPr>
                <w:rFonts w:asciiTheme="minorHAnsi" w:hAnsiTheme="minorHAnsi"/>
              </w:rPr>
              <w:t xml:space="preserve">  </w:t>
            </w:r>
            <w:proofErr w:type="spellStart"/>
            <w:r w:rsidRPr="00A202BE">
              <w:rPr>
                <w:rFonts w:asciiTheme="minorHAnsi" w:hAnsiTheme="minorHAnsi"/>
              </w:rPr>
              <w:t>penyimpanan</w:t>
            </w:r>
            <w:proofErr w:type="spellEnd"/>
            <w:proofErr w:type="gramEnd"/>
            <w:r w:rsidRPr="00A202BE">
              <w:rPr>
                <w:rFonts w:asciiTheme="minorHAnsi" w:hAnsiTheme="minorHAnsi"/>
              </w:rPr>
              <w:t xml:space="preserve"> Database mailbox </w:t>
            </w:r>
            <w:r w:rsidRPr="00A202BE">
              <w:rPr>
                <w:rFonts w:asciiTheme="minorHAnsi" w:hAnsiTheme="minorHAnsi"/>
                <w:b/>
                <w:i/>
              </w:rPr>
              <w:t xml:space="preserve">Volume </w:t>
            </w:r>
            <w:r w:rsidRPr="00A202BE">
              <w:rPr>
                <w:rFonts w:asciiTheme="minorHAnsi" w:hAnsiTheme="minorHAnsi"/>
                <w:b/>
                <w:bCs/>
                <w:i/>
              </w:rPr>
              <w:t xml:space="preserve">Used </w:t>
            </w:r>
            <w:proofErr w:type="spellStart"/>
            <w:r w:rsidRPr="00A202BE">
              <w:rPr>
                <w:rFonts w:asciiTheme="minorHAnsi" w:hAnsiTheme="minorHAnsi"/>
                <w:bCs/>
              </w:rPr>
              <w:t>nya</w:t>
            </w:r>
            <w:proofErr w:type="spellEnd"/>
            <w:r w:rsidRPr="00A202B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  <w:bCs/>
              </w:rPr>
              <w:t>sebesar</w:t>
            </w:r>
            <w:proofErr w:type="spellEnd"/>
            <w:r w:rsidRPr="00A202BE">
              <w:rPr>
                <w:rFonts w:asciiTheme="minorHAnsi" w:hAnsiTheme="minorHAnsi"/>
                <w:bCs/>
                <w:i/>
              </w:rPr>
              <w:t xml:space="preserve"> </w:t>
            </w:r>
            <w:r w:rsidRPr="00A202BE">
              <w:rPr>
                <w:rFonts w:asciiTheme="minorHAnsi" w:hAnsiTheme="minorHAnsi"/>
              </w:rPr>
              <w:t>33 %</w:t>
            </w:r>
          </w:p>
          <w:p w:rsidR="00A202BE" w:rsidRPr="00A202BE" w:rsidRDefault="00A202BE">
            <w:pPr>
              <w:ind w:left="468"/>
              <w:rPr>
                <w:rFonts w:asciiTheme="minorHAnsi" w:eastAsia="Calibri" w:hAnsiTheme="minorHAnsi" w:cs="Calibri"/>
                <w:b/>
                <w:spacing w:val="1"/>
              </w:rPr>
            </w:pPr>
            <w:r w:rsidRPr="00A202BE">
              <w:rPr>
                <w:rFonts w:asciiTheme="minorHAnsi" w:hAnsiTheme="minorHAnsi" w:cstheme="minorHAnsi"/>
                <w:noProof/>
                <w:lang w:eastAsia="id-ID"/>
              </w:rPr>
              <w:t>License Ironport telah expired, untuk itu tidak ada aktifitas apapun pada perangkat ironport</w:t>
            </w:r>
            <w:r w:rsidRPr="00A202BE">
              <w:rPr>
                <w:rFonts w:asciiTheme="minorHAnsi" w:eastAsia="Calibri" w:hAnsiTheme="minorHAnsi" w:cs="Calibri"/>
                <w:b/>
                <w:spacing w:val="1"/>
              </w:rPr>
              <w:t xml:space="preserve"> </w:t>
            </w:r>
          </w:p>
          <w:p w:rsidR="00A202BE" w:rsidRPr="00A202BE" w:rsidRDefault="00A202BE" w:rsidP="00A202BE">
            <w:pPr>
              <w:tabs>
                <w:tab w:val="left" w:pos="1134"/>
              </w:tabs>
              <w:ind w:left="560"/>
              <w:jc w:val="both"/>
              <w:rPr>
                <w:rFonts w:asciiTheme="minorHAnsi" w:hAnsiTheme="minorHAnsi" w:cstheme="minorHAnsi"/>
                <w:noProof/>
                <w:lang w:eastAsia="id-ID"/>
              </w:rPr>
            </w:pPr>
            <w:r w:rsidRPr="00A202BE">
              <w:rPr>
                <w:rFonts w:asciiTheme="minorHAnsi" w:hAnsiTheme="minorHAnsi" w:cstheme="minorHAnsi"/>
                <w:noProof/>
                <w:lang w:eastAsia="id-ID"/>
              </w:rPr>
              <w:t xml:space="preserve">Status Penggunaan Bandwidth MRTG sistelindo 01 Februari– 29 Februari 2016: </w:t>
            </w:r>
          </w:p>
          <w:p w:rsidR="00A202BE" w:rsidRPr="00A202BE" w:rsidRDefault="00A202BE" w:rsidP="00A202BE">
            <w:pPr>
              <w:pStyle w:val="ListParagraph"/>
              <w:numPr>
                <w:ilvl w:val="0"/>
                <w:numId w:val="8"/>
              </w:numPr>
              <w:ind w:left="1127" w:hanging="207"/>
              <w:jc w:val="both"/>
              <w:rPr>
                <w:rFonts w:eastAsia="Times New Roman" w:cstheme="minorHAnsi"/>
                <w:noProof/>
                <w:sz w:val="20"/>
                <w:szCs w:val="20"/>
                <w:lang w:eastAsia="id-ID"/>
              </w:rPr>
            </w:pPr>
            <w:r w:rsidRPr="00A202BE">
              <w:rPr>
                <w:rFonts w:eastAsia="Times New Roman" w:cstheme="minorHAnsi"/>
                <w:noProof/>
                <w:sz w:val="20"/>
                <w:szCs w:val="20"/>
                <w:lang w:eastAsia="id-ID"/>
              </w:rPr>
              <w:t>Inbound : Current ( 2.26 M) , Average (1.06 M) , Maximum (6.36 M)</w:t>
            </w:r>
          </w:p>
          <w:p w:rsidR="00A202BE" w:rsidRPr="00A202BE" w:rsidRDefault="00A202BE" w:rsidP="00A202BE">
            <w:pPr>
              <w:pStyle w:val="ListParagraph"/>
              <w:numPr>
                <w:ilvl w:val="0"/>
                <w:numId w:val="8"/>
              </w:numPr>
              <w:ind w:left="1127" w:hanging="207"/>
              <w:jc w:val="both"/>
              <w:rPr>
                <w:rFonts w:eastAsia="Times New Roman" w:cstheme="minorHAnsi"/>
                <w:noProof/>
                <w:sz w:val="20"/>
                <w:szCs w:val="20"/>
                <w:lang w:eastAsia="id-ID"/>
              </w:rPr>
            </w:pPr>
            <w:r w:rsidRPr="00A202BE">
              <w:rPr>
                <w:rFonts w:eastAsia="Times New Roman" w:cstheme="minorHAnsi"/>
                <w:noProof/>
                <w:sz w:val="20"/>
                <w:szCs w:val="20"/>
                <w:lang w:eastAsia="id-ID"/>
              </w:rPr>
              <w:t>Outbound : Current (123.12) , Average (123.76) , Maximum (126.67)</w:t>
            </w:r>
          </w:p>
          <w:p w:rsidR="006473B9" w:rsidRDefault="008D5CD9">
            <w:pPr>
              <w:spacing w:before="37"/>
              <w:ind w:left="468" w:right="6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</w:tcPr>
          <w:p w:rsidR="006473B9" w:rsidRDefault="006473B9"/>
        </w:tc>
      </w:tr>
    </w:tbl>
    <w:p w:rsidR="006473B9" w:rsidRDefault="006473B9">
      <w:pPr>
        <w:sectPr w:rsidR="006473B9">
          <w:pgSz w:w="12240" w:h="15840"/>
          <w:pgMar w:top="880" w:right="340" w:bottom="280" w:left="940" w:header="720" w:footer="720" w:gutter="0"/>
          <w:cols w:space="720"/>
        </w:sectPr>
      </w:pPr>
    </w:p>
    <w:p w:rsidR="006473B9" w:rsidRDefault="008D5CD9">
      <w:pPr>
        <w:spacing w:before="2" w:line="100" w:lineRule="exact"/>
        <w:rPr>
          <w:sz w:val="10"/>
          <w:szCs w:val="10"/>
        </w:rPr>
      </w:pPr>
      <w:r>
        <w:lastRenderedPageBreak/>
        <w:pict>
          <v:group id="_x0000_s1159" style="position:absolute;margin-left:144.35pt;margin-top:477.15pt;width:96.05pt;height:51.5pt;z-index:-3006;mso-position-horizontal-relative:page;mso-position-vertical-relative:page" coordorigin="2887,9543" coordsize="1921,1030">
            <v:shape id="_x0000_s1163" style="position:absolute;left:2897;top:9553;width:1901;height:257" coordorigin="2897,9553" coordsize="1901,257" path="m2897,9810r1901,l4798,9553r-1901,l2897,9810xe" fillcolor="#a7bede" stroked="f">
              <v:path arrowok="t"/>
            </v:shape>
            <v:shape id="_x0000_s1162" style="position:absolute;left:2897;top:9810;width:1901;height:254" coordorigin="2897,9810" coordsize="1901,254" path="m2897,10065r1901,l4798,9810r-1901,l2897,10065xe" fillcolor="#a7bede" stroked="f">
              <v:path arrowok="t"/>
            </v:shape>
            <v:shape id="_x0000_s1161" style="position:absolute;left:2897;top:10065;width:1901;height:254" coordorigin="2897,10065" coordsize="1901,254" path="m2897,10319r1901,l4798,10065r-1901,l2897,10319xe" fillcolor="#a7bede" stroked="f">
              <v:path arrowok="t"/>
            </v:shape>
            <v:shape id="_x0000_s1160" style="position:absolute;left:2897;top:10319;width:1901;height:245" coordorigin="2897,10319" coordsize="1901,245" path="m2897,10564r1901,l4798,10319r-1901,l2897,10564xe" fillcolor="#a7bede" stroked="f">
              <v:path arrowok="t"/>
            </v:shape>
            <w10:wrap anchorx="page" anchory="page"/>
          </v:group>
        </w:pict>
      </w:r>
      <w:r>
        <w:pict>
          <v:group id="_x0000_s1152" style="position:absolute;margin-left:56.6pt;margin-top:477.15pt;width:77.95pt;height:74.3pt;z-index:-3007;mso-position-horizontal-relative:page;mso-position-vertical-relative:page" coordorigin="1132,9543" coordsize="1559,1486">
            <v:shape id="_x0000_s1158" style="position:absolute;left:1142;top:9553;width:1539;height:245" coordorigin="1142,9553" coordsize="1539,245" path="m1142,9798r1539,l2681,9553r-1539,l1142,9798xe" fillcolor="#4f81bc" stroked="f">
              <v:path arrowok="t"/>
            </v:shape>
            <v:shape id="_x0000_s1157" style="position:absolute;left:1142;top:9798;width:1539;height:245" coordorigin="1142,9798" coordsize="1539,245" path="m1142,10043r1539,l2681,9798r-1539,l1142,10043xe" fillcolor="#4f81bc" stroked="f">
              <v:path arrowok="t"/>
            </v:shape>
            <v:shape id="_x0000_s1156" style="position:absolute;left:1142;top:10043;width:1539;height:245" coordorigin="1142,10043" coordsize="1539,245" path="m1142,10288r1539,l2681,10043r-1539,l1142,10288xe" fillcolor="#4f81bc" stroked="f">
              <v:path arrowok="t"/>
            </v:shape>
            <v:shape id="_x0000_s1155" style="position:absolute;left:1142;top:10288;width:1539;height:242" coordorigin="1142,10288" coordsize="1539,242" path="m1142,10530r1539,l2681,10288r-1539,l1142,10530xe" fillcolor="#4f81bc" stroked="f">
              <v:path arrowok="t"/>
            </v:shape>
            <v:shape id="_x0000_s1154" style="position:absolute;left:1142;top:10530;width:1539;height:245" coordorigin="1142,10530" coordsize="1539,245" path="m1142,10775r1539,l2681,10530r-1539,l1142,10775xe" fillcolor="#4f81bc" stroked="f">
              <v:path arrowok="t"/>
            </v:shape>
            <v:shape id="_x0000_s1153" style="position:absolute;left:1142;top:10775;width:1539;height:245" coordorigin="1142,10775" coordsize="1539,245" path="m1142,11020r1539,l2681,10775r-1539,l1142,11020xe" fillcolor="#4f81bc" stroked="f">
              <v:path arrowok="t"/>
            </v:shape>
            <w10:wrap anchorx="page" anchory="page"/>
          </v:group>
        </w:pict>
      </w:r>
      <w:r>
        <w:pict>
          <v:group id="_x0000_s1127" style="position:absolute;margin-left:250.25pt;margin-top:421.1pt;width:327.7pt;height:183.45pt;z-index:-3008;mso-position-horizontal-relative:page;mso-position-vertical-relative:page" coordorigin="5005,8422" coordsize="6554,3669">
            <v:shape id="_x0000_s1151" style="position:absolute;left:5015;top:8432;width:6534;height:243" coordorigin="5015,8432" coordsize="6534,243" path="m5015,8675r6533,l11548,8432r-6533,l5015,8675xe" fillcolor="#d2dfed" stroked="f">
              <v:path arrowok="t"/>
            </v:shape>
            <v:shape id="_x0000_s1150" style="position:absolute;left:5015;top:8650;width:1877;height:0" coordorigin="5015,8650" coordsize="1877,0" path="m5015,8650r1877,e" filled="f" strokeweight=".7pt">
              <v:path arrowok="t"/>
            </v:shape>
            <v:shape id="_x0000_s1149" style="position:absolute;left:5015;top:8675;width:6534;height:281" coordorigin="5015,8675" coordsize="6534,281" path="m5015,8956r6533,l11548,8675r-6533,l5015,8956xe" fillcolor="#d2dfed" stroked="f">
              <v:path arrowok="t"/>
            </v:shape>
            <v:shape id="_x0000_s1148" type="#_x0000_t75" style="position:absolute;left:5014;top:8702;width:160;height:161">
              <v:imagedata r:id="rId6" o:title=""/>
            </v:shape>
            <v:shape id="_x0000_s1147" style="position:absolute;left:5015;top:8956;width:6534;height:281" coordorigin="5015,8956" coordsize="6534,281" path="m5015,9237r6533,l11548,8956r-6533,l5015,9237xe" fillcolor="#d2dfed" stroked="f">
              <v:path arrowok="t"/>
            </v:shape>
            <v:shape id="_x0000_s1146" type="#_x0000_t75" style="position:absolute;left:5014;top:8983;width:160;height:161">
              <v:imagedata r:id="rId6" o:title=""/>
            </v:shape>
            <v:shape id="_x0000_s1145" style="position:absolute;left:5015;top:9237;width:6534;height:281" coordorigin="5015,9237" coordsize="6534,281" path="m5015,9517r6533,l11548,9237r-6533,l5015,9517xe" fillcolor="#d2dfed" stroked="f">
              <v:path arrowok="t"/>
            </v:shape>
            <v:shape id="_x0000_s1144" type="#_x0000_t75" style="position:absolute;left:5014;top:9264;width:160;height:161">
              <v:imagedata r:id="rId6" o:title=""/>
            </v:shape>
            <v:shape id="_x0000_s1143" style="position:absolute;left:5015;top:9553;width:6534;height:281" coordorigin="5015,9553" coordsize="6534,281" path="m5015,9834r6533,l11548,9553r-6533,l5015,9834xe" fillcolor="#a7bede" stroked="f">
              <v:path arrowok="t"/>
            </v:shape>
            <v:shape id="_x0000_s1142" style="position:absolute;left:5015;top:9771;width:2919;height:0" coordorigin="5015,9771" coordsize="2919,0" path="m5015,9771r2918,e" filled="f" strokeweight=".7pt">
              <v:path arrowok="t"/>
            </v:shape>
            <v:shape id="_x0000_s1141" style="position:absolute;left:5015;top:9834;width:6534;height:281" coordorigin="5015,9834" coordsize="6534,281" path="m5015,10115r6533,l11548,9834r-6533,l5015,10115xe" fillcolor="#a7bede" stroked="f">
              <v:path arrowok="t"/>
            </v:shape>
            <v:shape id="_x0000_s1140" type="#_x0000_t75" style="position:absolute;left:5014;top:9862;width:160;height:160">
              <v:imagedata r:id="rId6" o:title=""/>
            </v:shape>
            <v:shape id="_x0000_s1139" style="position:absolute;left:5015;top:10115;width:6534;height:281" coordorigin="5015,10115" coordsize="6534,281" path="m5015,10396r6533,l11548,10115r-6533,l5015,10396xe" fillcolor="#a7bede" stroked="f">
              <v:path arrowok="t"/>
            </v:shape>
            <v:shape id="_x0000_s1138" type="#_x0000_t75" style="position:absolute;left:5014;top:10142;width:160;height:161">
              <v:imagedata r:id="rId6" o:title=""/>
            </v:shape>
            <v:shape id="_x0000_s1137" style="position:absolute;left:5015;top:10396;width:6534;height:281" coordorigin="5015,10396" coordsize="6534,281" path="m5015,10677r6533,l11548,10396r-6533,l5015,10677xe" fillcolor="#a7bede" stroked="f">
              <v:path arrowok="t"/>
            </v:shape>
            <v:shape id="_x0000_s1136" type="#_x0000_t75" style="position:absolute;left:5014;top:10423;width:160;height:161">
              <v:imagedata r:id="rId6" o:title=""/>
            </v:shape>
            <v:shape id="_x0000_s1135" style="position:absolute;left:5015;top:10677;width:6534;height:281" coordorigin="5015,10677" coordsize="6534,281" path="m5015,10957r6533,l11548,10677r-6533,l5015,10957xe" fillcolor="#a7bede" stroked="f">
              <v:path arrowok="t"/>
            </v:shape>
            <v:shape id="_x0000_s1134" type="#_x0000_t75" style="position:absolute;left:5014;top:10704;width:160;height:161">
              <v:imagedata r:id="rId6" o:title=""/>
            </v:shape>
            <v:shape id="_x0000_s1133" style="position:absolute;left:5015;top:10957;width:6534;height:281" coordorigin="5015,10957" coordsize="6534,281" path="m5015,11238r6533,l11548,10957r-6533,l5015,11238xe" fillcolor="#a7bede" stroked="f">
              <v:path arrowok="t"/>
            </v:shape>
            <v:shape id="_x0000_s1132" style="position:absolute;left:5015;top:11238;width:6534;height:281" coordorigin="5015,11238" coordsize="6534,281" path="m5015,11519r6533,l11548,11238r-6533,l5015,11519xe" fillcolor="#a7bede" stroked="f">
              <v:path arrowok="t"/>
            </v:shape>
            <v:shape id="_x0000_s1131" style="position:absolute;left:5015;top:11519;width:6534;height:281" coordorigin="5015,11519" coordsize="6534,281" path="m5015,11800r6533,l11548,11519r-6533,l5015,11800xe" fillcolor="#a7bede" stroked="f">
              <v:path arrowok="t"/>
            </v:shape>
            <v:shape id="_x0000_s1130" type="#_x0000_t75" style="position:absolute;left:5014;top:11546;width:160;height:161">
              <v:imagedata r:id="rId6" o:title=""/>
            </v:shape>
            <v:shape id="_x0000_s1129" style="position:absolute;left:5015;top:11800;width:6534;height:281" coordorigin="5015,11800" coordsize="6534,281" path="m5015,12081r6533,l11548,11800r-6533,l5015,12081xe" fillcolor="#a7bede" stroked="f">
              <v:path arrowok="t"/>
            </v:shape>
            <v:shape id="_x0000_s1128" type="#_x0000_t75" style="position:absolute;left:5014;top:11827;width:160;height:161">
              <v:imagedata r:id="rId6" o:title=""/>
            </v:shape>
            <w10:wrap anchorx="page" anchory="page"/>
          </v:group>
        </w:pict>
      </w:r>
      <w:r>
        <w:pict>
          <v:group id="_x0000_s1123" style="position:absolute;margin-left:56.6pt;margin-top:421.1pt;width:77.95pt;height:37.6pt;z-index:-3009;mso-position-horizontal-relative:page;mso-position-vertical-relative:page" coordorigin="1132,8422" coordsize="1559,752">
            <v:shape id="_x0000_s1126" style="position:absolute;left:1142;top:8432;width:1539;height:243" coordorigin="1142,8432" coordsize="1539,243" path="m1142,8675r1539,l2681,8432r-1539,l1142,8675xe" fillcolor="#4f81bc" stroked="f">
              <v:path arrowok="t"/>
            </v:shape>
            <v:shape id="_x0000_s1125" style="position:absolute;left:1142;top:8675;width:1539;height:245" coordorigin="1142,8675" coordsize="1539,245" path="m1142,8920r1539,l2681,8675r-1539,l1142,8920xe" fillcolor="#4f81bc" stroked="f">
              <v:path arrowok="t"/>
            </v:shape>
            <v:shape id="_x0000_s1124" style="position:absolute;left:1142;top:8920;width:1539;height:245" coordorigin="1142,8920" coordsize="1539,245" path="m1142,9165r1539,l2681,8920r-1539,l1142,9165xe" fillcolor="#4f81bc" stroked="f">
              <v:path arrowok="t"/>
            </v:shape>
            <w10:wrap anchorx="page" anchory="page"/>
          </v:group>
        </w:pict>
      </w:r>
      <w:r>
        <w:pict>
          <v:shape id="_x0000_s1122" type="#_x0000_t75" style="position:absolute;margin-left:252.25pt;margin-top:375.25pt;width:8.05pt;height:8.05pt;z-index:-3010;mso-position-horizontal-relative:page;mso-position-vertical-relative:page">
            <v:imagedata r:id="rId6" o:title=""/>
            <w10:wrap anchorx="page" anchory="page"/>
          </v:shape>
        </w:pict>
      </w:r>
      <w:r>
        <w:pict>
          <v:group id="_x0000_s1119" style="position:absolute;margin-left:250.4pt;margin-top:358.1pt;width:76.9pt;height:11.15pt;z-index:-3011;mso-position-horizontal-relative:page;mso-position-vertical-relative:page" coordorigin="5008,7162" coordsize="1538,223">
            <v:shape id="_x0000_s1121" style="position:absolute;left:5015;top:7169;width:1524;height:0" coordorigin="5015,7169" coordsize="1524,0" path="m5015,7169r1524,e" filled="f" strokeweight=".7pt">
              <v:path arrowok="t"/>
            </v:shape>
            <v:shape id="_x0000_s1120" type="#_x0000_t75" style="position:absolute;left:5045;top:7224;width:161;height:161">
              <v:imagedata r:id="rId6" o:title=""/>
            </v:shape>
            <w10:wrap anchorx="page" anchory="page"/>
          </v:group>
        </w:pict>
      </w:r>
      <w:r>
        <w:pict>
          <v:group id="_x0000_s1115" style="position:absolute;margin-left:56.6pt;margin-top:347.05pt;width:77.95pt;height:37.6pt;z-index:-3012;mso-position-horizontal-relative:page;mso-position-vertical-relative:page" coordorigin="1132,6941" coordsize="1559,752">
            <v:shape id="_x0000_s1118" style="position:absolute;left:1142;top:6951;width:1539;height:245" coordorigin="1142,6951" coordsize="1539,245" path="m1142,7196r1539,l2681,6951r-1539,l1142,7196xe" fillcolor="#4f81bc" stroked="f">
              <v:path arrowok="t"/>
            </v:shape>
            <v:shape id="_x0000_s1117" style="position:absolute;left:1142;top:7196;width:1539;height:245" coordorigin="1142,7196" coordsize="1539,245" path="m1142,7441r1539,l2681,7196r-1539,l1142,7441xe" fillcolor="#4f81bc" stroked="f">
              <v:path arrowok="t"/>
            </v:shape>
            <v:shape id="_x0000_s1116" style="position:absolute;left:1142;top:7441;width:1539;height:242" coordorigin="1142,7441" coordsize="1539,242" path="m1142,7683r1539,l2681,7441r-1539,l1142,7683xe" fillcolor="#4f81bc" stroked="f">
              <v:path arrowok="t"/>
            </v:shape>
            <w10:wrap anchorx="page" anchory="page"/>
          </v:group>
        </w:pict>
      </w:r>
      <w:r>
        <w:pict>
          <v:group id="_x0000_s1112" style="position:absolute;margin-left:250.4pt;margin-top:320.75pt;width:79.8pt;height:11.05pt;z-index:-3013;mso-position-horizontal-relative:page;mso-position-vertical-relative:page" coordorigin="5008,6415" coordsize="1596,221">
            <v:shape id="_x0000_s1114" style="position:absolute;left:5015;top:6422;width:1582;height:0" coordorigin="5015,6422" coordsize="1582,0" path="m5015,6422r1582,e" filled="f" strokeweight=".7pt">
              <v:path arrowok="t"/>
            </v:shape>
            <v:shape id="_x0000_s1113" type="#_x0000_t75" style="position:absolute;left:5014;top:6475;width:160;height:161">
              <v:imagedata r:id="rId6" o:title=""/>
            </v:shape>
            <w10:wrap anchorx="page" anchory="page"/>
          </v:group>
        </w:pict>
      </w:r>
      <w:r>
        <w:pict>
          <v:group id="_x0000_s1079" style="position:absolute;margin-left:250.25pt;margin-top:48.7pt;width:327.7pt;height:260.95pt;z-index:-3014;mso-position-horizontal-relative:page;mso-position-vertical-relative:page" coordorigin="5005,974" coordsize="6554,5219">
            <v:shape id="_x0000_s1111" style="position:absolute;left:5015;top:984;width:6534;height:242" coordorigin="5015,984" coordsize="6534,242" path="m5015,1226r6533,l11548,984r-6533,l5015,1226xe" fillcolor="#a7bede" stroked="f">
              <v:path arrowok="t"/>
            </v:shape>
            <v:shape id="_x0000_s1110" type="#_x0000_t75" style="position:absolute;left:5014;top:1013;width:160;height:161">
              <v:imagedata r:id="rId6" o:title=""/>
            </v:shape>
            <v:shape id="_x0000_s1109" style="position:absolute;left:5015;top:1226;width:6534;height:245" coordorigin="5015,1226" coordsize="6534,245" path="m5015,1471r6533,l11548,1226r-6533,l5015,1471xe" fillcolor="#a7bede" stroked="f">
              <v:path arrowok="t"/>
            </v:shape>
            <v:shape id="_x0000_s1108" style="position:absolute;left:5015;top:1471;width:6534;height:245" coordorigin="5015,1471" coordsize="6534,245" path="m5015,1716r6533,l11548,1471r-6533,l5015,1716xe" fillcolor="#a7bede" stroked="f">
              <v:path arrowok="t"/>
            </v:shape>
            <v:shape id="_x0000_s1107" type="#_x0000_t75" style="position:absolute;left:5014;top:1500;width:160;height:161">
              <v:imagedata r:id="rId6" o:title=""/>
            </v:shape>
            <v:shape id="_x0000_s1106" style="position:absolute;left:5015;top:1716;width:6534;height:245" coordorigin="5015,1716" coordsize="6534,245" path="m5015,1961r6533,l11548,1716r-6533,l5015,1961xe" fillcolor="#a7bede" stroked="f">
              <v:path arrowok="t"/>
            </v:shape>
            <v:shape id="_x0000_s1105" style="position:absolute;left:5015;top:1961;width:6534;height:242" coordorigin="5015,1961" coordsize="6534,242" path="m5015,2204r6533,l11548,1961r-6533,l5015,2204xe" fillcolor="#a7bede" stroked="f">
              <v:path arrowok="t"/>
            </v:shape>
            <v:shape id="_x0000_s1104" type="#_x0000_t75" style="position:absolute;left:5014;top:1990;width:160;height:160">
              <v:imagedata r:id="rId6" o:title=""/>
            </v:shape>
            <v:shape id="_x0000_s1103" style="position:absolute;left:5015;top:2204;width:6534;height:245" coordorigin="5015,2204" coordsize="6534,245" path="m5015,2448r6533,l11548,2204r-6533,l5015,2448xe" fillcolor="#a7bede" stroked="f">
              <v:path arrowok="t"/>
            </v:shape>
            <v:shape id="_x0000_s1102" style="position:absolute;left:5015;top:2448;width:6534;height:245" coordorigin="5015,2448" coordsize="6534,245" path="m5015,2693r6533,l11548,2448r-6533,l5015,2693xe" fillcolor="#a7bede" stroked="f">
              <v:path arrowok="t"/>
            </v:shape>
            <v:shape id="_x0000_s1101" style="position:absolute;left:5015;top:2693;width:6534;height:242" coordorigin="5015,2693" coordsize="6534,242" path="m5015,2936r6533,l11548,2693r-6533,l5015,2936xe" fillcolor="#a7bede" stroked="f">
              <v:path arrowok="t"/>
            </v:shape>
            <v:shape id="_x0000_s1100" type="#_x0000_t75" style="position:absolute;left:5014;top:2722;width:160;height:160">
              <v:imagedata r:id="rId6" o:title=""/>
            </v:shape>
            <v:shape id="_x0000_s1099" style="position:absolute;left:5015;top:2936;width:6534;height:245" coordorigin="5015,2936" coordsize="6534,245" path="m5015,3180r6533,l11548,2936r-6533,l5015,3180xe" fillcolor="#a7bede" stroked="f">
              <v:path arrowok="t"/>
            </v:shape>
            <v:shape id="_x0000_s1098" style="position:absolute;left:5015;top:3180;width:6534;height:245" coordorigin="5015,3180" coordsize="6534,245" path="m5015,3425r6533,l11548,3180r-6533,l5015,3425xe" fillcolor="#a7bede" stroked="f">
              <v:path arrowok="t"/>
            </v:shape>
            <v:shape id="_x0000_s1097" style="position:absolute;left:5015;top:3425;width:6534;height:281" coordorigin="5015,3425" coordsize="6534,281" path="m5015,3706r6533,l11548,3425r-6533,l5015,3706xe" fillcolor="#a7bede" stroked="f">
              <v:path arrowok="t"/>
            </v:shape>
            <v:shape id="_x0000_s1096" type="#_x0000_t75" style="position:absolute;left:5014;top:3454;width:160;height:160">
              <v:imagedata r:id="rId6" o:title=""/>
            </v:shape>
            <v:shape id="_x0000_s1095" style="position:absolute;left:5015;top:3706;width:6534;height:281" coordorigin="5015,3706" coordsize="6534,281" path="m5015,3987r6533,l11548,3706r-6533,l5015,3987xe" fillcolor="#a7bede" stroked="f">
              <v:path arrowok="t"/>
            </v:shape>
            <v:shape id="_x0000_s1094" type="#_x0000_t75" style="position:absolute;left:5014;top:3734;width:160;height:161">
              <v:imagedata r:id="rId6" o:title=""/>
            </v:shape>
            <v:shape id="_x0000_s1093" style="position:absolute;left:5015;top:3987;width:6534;height:245" coordorigin="5015,3987" coordsize="6534,245" path="m5015,4232r6533,l11548,3987r-6533,l5015,4232xe" fillcolor="#a7bede" stroked="f">
              <v:path arrowok="t"/>
            </v:shape>
            <v:shape id="_x0000_s1092" type="#_x0000_t75" style="position:absolute;left:5014;top:4015;width:160;height:161">
              <v:imagedata r:id="rId6" o:title=""/>
            </v:shape>
            <v:shape id="_x0000_s1091" style="position:absolute;left:5015;top:4232;width:6534;height:242" coordorigin="5015,4232" coordsize="6534,242" path="m5015,4474r6533,l11548,4232r-6533,l5015,4474xe" fillcolor="#a7bede" stroked="f">
              <v:path arrowok="t"/>
            </v:shape>
            <v:shape id="_x0000_s1090" style="position:absolute;left:5015;top:4474;width:6534;height:245" coordorigin="5015,4474" coordsize="6534,245" path="m5015,4719r6533,l11548,4474r-6533,l5015,4719xe" fillcolor="#a7bede" stroked="f">
              <v:path arrowok="t"/>
            </v:shape>
            <v:shape id="_x0000_s1089" type="#_x0000_t75" style="position:absolute;left:5014;top:4502;width:160;height:161">
              <v:imagedata r:id="rId6" o:title=""/>
            </v:shape>
            <v:shape id="_x0000_s1088" style="position:absolute;left:5015;top:4719;width:6534;height:245" coordorigin="5015,4719" coordsize="6534,245" path="m5015,4964r6533,l11548,4719r-6533,l5015,4964xe" fillcolor="#a7bede" stroked="f">
              <v:path arrowok="t"/>
            </v:shape>
            <v:shape id="_x0000_s1087" style="position:absolute;left:5015;top:4964;width:6534;height:243" coordorigin="5015,4964" coordsize="6534,243" path="m5015,5207r6533,l11548,4964r-6533,l5015,5207xe" fillcolor="#a7bede" stroked="f">
              <v:path arrowok="t"/>
            </v:shape>
            <v:shape id="_x0000_s1086" style="position:absolute;left:5015;top:5207;width:6534;height:245" coordorigin="5015,5207" coordsize="6534,245" path="m5015,5451r6533,l11548,5207r-6533,l5015,5451xe" fillcolor="#a7bede" stroked="f">
              <v:path arrowok="t"/>
            </v:shape>
            <v:shape id="_x0000_s1085" type="#_x0000_t75" style="position:absolute;left:5014;top:5234;width:160;height:161">
              <v:imagedata r:id="rId6" o:title=""/>
            </v:shape>
            <v:shape id="_x0000_s1084" style="position:absolute;left:5015;top:5451;width:6534;height:245" coordorigin="5015,5451" coordsize="6534,245" path="m5015,5696r6533,l11548,5451r-6533,l5015,5696xe" fillcolor="#a7bede" stroked="f">
              <v:path arrowok="t"/>
            </v:shape>
            <v:shape id="_x0000_s1083" style="position:absolute;left:5015;top:5696;width:6534;height:245" coordorigin="5015,5696" coordsize="6534,245" path="m5015,5941r6533,l11548,5696r-6533,l5015,5941xe" fillcolor="#a7bede" stroked="f">
              <v:path arrowok="t"/>
            </v:shape>
            <v:shape id="_x0000_s1082" type="#_x0000_t75" style="position:absolute;left:5014;top:5724;width:160;height:161">
              <v:imagedata r:id="rId6" o:title=""/>
            </v:shape>
            <v:shape id="_x0000_s1081" style="position:absolute;left:5015;top:5941;width:6534;height:242" coordorigin="5015,5941" coordsize="6534,242" path="m5015,6183r6533,l11548,5941r-6533,l5015,6183xe" fillcolor="#a7bede" stroked="f">
              <v:path arrowok="t"/>
            </v:shape>
            <v:shape id="_x0000_s1080" type="#_x0000_t75" style="position:absolute;left:5014;top:5969;width:160;height:161">
              <v:imagedata r:id="rId6" o:title=""/>
            </v:shape>
            <w10:wrap anchorx="page" anchory="page"/>
          </v:group>
        </w:pic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116"/>
        <w:gridCol w:w="6807"/>
      </w:tblGrid>
      <w:tr w:rsidR="006473B9" w:rsidTr="00AE6090">
        <w:trPr>
          <w:trHeight w:hRule="exact" w:val="5715"/>
        </w:trPr>
        <w:tc>
          <w:tcPr>
            <w:tcW w:w="1746" w:type="dxa"/>
            <w:tcBorders>
              <w:top w:val="nil"/>
              <w:left w:val="nil"/>
              <w:bottom w:val="single" w:sz="3" w:space="0" w:color="4F81BC"/>
              <w:right w:val="single" w:sz="25" w:space="0" w:color="FFFFFF"/>
            </w:tcBorders>
            <w:shd w:val="clear" w:color="auto" w:fill="4F81BC"/>
          </w:tcPr>
          <w:p w:rsidR="006473B9" w:rsidRDefault="006473B9"/>
        </w:tc>
        <w:tc>
          <w:tcPr>
            <w:tcW w:w="2116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6473B9"/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B96F37" w:rsidRPr="00B96F37" w:rsidRDefault="00B96F37" w:rsidP="00B96F37">
            <w:pPr>
              <w:tabs>
                <w:tab w:val="left" w:pos="1134"/>
              </w:tabs>
              <w:ind w:left="860"/>
              <w:jc w:val="both"/>
              <w:rPr>
                <w:rFonts w:asciiTheme="minorHAnsi" w:hAnsiTheme="minorHAnsi" w:cstheme="minorHAnsi"/>
                <w:noProof/>
                <w:lang w:eastAsia="id-ID"/>
              </w:rPr>
            </w:pPr>
            <w:r w:rsidRPr="00B96F37">
              <w:rPr>
                <w:rFonts w:asciiTheme="minorHAnsi" w:hAnsiTheme="minorHAnsi" w:cstheme="minorHAnsi"/>
                <w:noProof/>
                <w:lang w:eastAsia="id-ID"/>
              </w:rPr>
              <w:t>Laporan antivirus kaspersky periode 01 Februari– 29 Februari 2016 pada server hub transport</w:t>
            </w:r>
          </w:p>
          <w:p w:rsidR="00B96F37" w:rsidRDefault="00B96F37" w:rsidP="00656F83">
            <w:pPr>
              <w:pStyle w:val="ListParagraph"/>
              <w:numPr>
                <w:ilvl w:val="0"/>
                <w:numId w:val="9"/>
              </w:numPr>
              <w:tabs>
                <w:tab w:val="left" w:pos="1143"/>
              </w:tabs>
              <w:ind w:left="860" w:firstLine="183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B96F37">
              <w:rPr>
                <w:rFonts w:eastAsia="Times New Roman" w:cstheme="minorHAnsi"/>
                <w:noProof/>
                <w:sz w:val="20"/>
                <w:lang w:eastAsia="id-ID"/>
              </w:rPr>
              <w:t>Pln-exhub01.Intra.corp.pln.co.id :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11"/>
              </w:numPr>
              <w:tabs>
                <w:tab w:val="left" w:pos="1143"/>
              </w:tabs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B96F37">
              <w:rPr>
                <w:rFonts w:eastAsia="Times New Roman" w:cstheme="minorHAnsi"/>
                <w:noProof/>
                <w:sz w:val="20"/>
                <w:lang w:eastAsia="id-ID"/>
              </w:rPr>
              <w:t>Anti-Spam melaporankan dari total messages (1130334) terdapat spam message sebanyak  114784 dan phishing message sebanyak 131.</w:t>
            </w:r>
          </w:p>
          <w:p w:rsidR="006473B9" w:rsidRDefault="00B96F37" w:rsidP="00B96F37">
            <w:pPr>
              <w:pStyle w:val="ListParagraph"/>
              <w:numPr>
                <w:ilvl w:val="0"/>
                <w:numId w:val="11"/>
              </w:numPr>
              <w:tabs>
                <w:tab w:val="left" w:pos="1143"/>
              </w:tabs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B96F37">
              <w:rPr>
                <w:rFonts w:eastAsia="Times New Roman" w:cstheme="minorHAnsi"/>
                <w:noProof/>
                <w:sz w:val="20"/>
                <w:lang w:eastAsia="id-ID"/>
              </w:rPr>
              <w:t>Anti-Virus melaporkan dari total Objek email (1277442) terdapat infected objects sebanyak 17, probably infected object sebanyak 12 ,dan protected objects sebanyak  2892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9"/>
              </w:numPr>
              <w:tabs>
                <w:tab w:val="left" w:pos="1285"/>
              </w:tabs>
              <w:ind w:firstLine="32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781871">
              <w:rPr>
                <w:rFonts w:eastAsia="Times New Roman" w:cstheme="minorHAnsi"/>
                <w:noProof/>
                <w:sz w:val="20"/>
                <w:lang w:eastAsia="id-ID"/>
              </w:rPr>
              <w:t>Pln-exhub02.Intra.corp.pln.co.id :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13"/>
              </w:numPr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B96F37">
              <w:rPr>
                <w:rFonts w:eastAsia="Times New Roman" w:cstheme="minorHAnsi"/>
                <w:noProof/>
                <w:sz w:val="20"/>
                <w:lang w:eastAsia="id-ID"/>
              </w:rPr>
              <w:t>Anti-Spam melaporankan dari total messages (721098) terdapat spam message sebanyak 112590 dan phishing message sebanyak 89.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13"/>
              </w:numPr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781871">
              <w:rPr>
                <w:rFonts w:eastAsia="Times New Roman" w:cstheme="minorHAnsi"/>
                <w:noProof/>
                <w:sz w:val="20"/>
                <w:lang w:eastAsia="id-ID"/>
              </w:rPr>
              <w:t>Anti-Virus melaporkan dari total Objek email (862320) terdapat infected objects sebanyak 11,  probably infected object sebanyak 14,dan protected objects sebanyak  2889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9"/>
              </w:numPr>
              <w:tabs>
                <w:tab w:val="left" w:pos="1285"/>
              </w:tabs>
              <w:ind w:firstLine="315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781871">
              <w:rPr>
                <w:rFonts w:eastAsia="Times New Roman" w:cstheme="minorHAnsi"/>
                <w:noProof/>
                <w:sz w:val="20"/>
                <w:lang w:eastAsia="id-ID"/>
              </w:rPr>
              <w:t>Pln-exhub03.Intra.corp.pln.co.id :</w:t>
            </w:r>
          </w:p>
          <w:p w:rsidR="00B96F37" w:rsidRDefault="00B96F37" w:rsidP="00B96F37">
            <w:pPr>
              <w:pStyle w:val="ListParagraph"/>
              <w:numPr>
                <w:ilvl w:val="0"/>
                <w:numId w:val="15"/>
              </w:numPr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B96F37">
              <w:rPr>
                <w:rFonts w:eastAsia="Times New Roman" w:cstheme="minorHAnsi"/>
                <w:noProof/>
                <w:sz w:val="20"/>
                <w:lang w:eastAsia="id-ID"/>
              </w:rPr>
              <w:t>Anti-Spam melaporankan dari total messages (1092042) terdapat spam message sebanyak 116358 dan phishing message sebanyak 211.</w:t>
            </w:r>
          </w:p>
          <w:p w:rsidR="00B96F37" w:rsidRPr="00B96F37" w:rsidRDefault="00B96F37" w:rsidP="00B96F37">
            <w:pPr>
              <w:pStyle w:val="ListParagraph"/>
              <w:numPr>
                <w:ilvl w:val="0"/>
                <w:numId w:val="15"/>
              </w:numPr>
              <w:ind w:left="1002" w:hanging="284"/>
              <w:jc w:val="both"/>
              <w:rPr>
                <w:rFonts w:eastAsia="Times New Roman" w:cstheme="minorHAnsi"/>
                <w:noProof/>
                <w:sz w:val="20"/>
                <w:lang w:eastAsia="id-ID"/>
              </w:rPr>
            </w:pPr>
            <w:r w:rsidRPr="00781871">
              <w:rPr>
                <w:rFonts w:eastAsia="Times New Roman" w:cstheme="minorHAnsi"/>
                <w:noProof/>
                <w:sz w:val="20"/>
                <w:lang w:eastAsia="id-ID"/>
              </w:rPr>
              <w:t>Anti-Virus melaporkan dari total Objek email (1223664) terdapat infected objects sebanyak  10, probably infected object sebanyak 8,dan protected objects sebanyak  2822</w:t>
            </w:r>
          </w:p>
        </w:tc>
      </w:tr>
      <w:tr w:rsidR="006473B9" w:rsidTr="00AE6090">
        <w:trPr>
          <w:trHeight w:hRule="exact" w:val="750"/>
        </w:trPr>
        <w:tc>
          <w:tcPr>
            <w:tcW w:w="1746" w:type="dxa"/>
            <w:tcBorders>
              <w:top w:val="single" w:sz="3" w:space="0" w:color="4F81BC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4" w:line="280" w:lineRule="exact"/>
              <w:rPr>
                <w:sz w:val="28"/>
                <w:szCs w:val="28"/>
              </w:rPr>
            </w:pPr>
          </w:p>
          <w:p w:rsidR="006473B9" w:rsidRDefault="008D5CD9">
            <w:pPr>
              <w:ind w:left="4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SE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V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</w:p>
        </w:tc>
        <w:tc>
          <w:tcPr>
            <w:tcW w:w="8923" w:type="dxa"/>
            <w:gridSpan w:val="2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D2DFED"/>
          </w:tcPr>
          <w:p w:rsidR="006473B9" w:rsidRDefault="008D5CD9">
            <w:pPr>
              <w:spacing w:before="11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  <w:spacing w:val="-1"/>
              </w:rPr>
              <w:t>eme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       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</w:rPr>
              <w:t>Se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</w:rPr>
              <w:t>er</w:t>
            </w:r>
          </w:p>
          <w:p w:rsidR="006473B9" w:rsidRDefault="008D5CD9">
            <w:pPr>
              <w:spacing w:line="240" w:lineRule="exact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tili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                     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ad</w:t>
            </w:r>
            <w:r>
              <w:rPr>
                <w:rFonts w:ascii="Calibri" w:eastAsia="Calibri" w:hAnsi="Calibri" w:cs="Calibri"/>
                <w:position w:val="2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3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Bulan</w:t>
            </w:r>
            <w:proofErr w:type="spellEnd"/>
            <w:r>
              <w:rPr>
                <w:rFonts w:ascii="Calibri" w:eastAsia="Calibri" w:hAnsi="Calibri" w:cs="Calibri"/>
                <w:spacing w:val="34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2"/>
              </w:rPr>
              <w:t>Februari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2"/>
              </w:rPr>
              <w:t xml:space="preserve"> 2016</w:t>
            </w:r>
            <w:r>
              <w:rPr>
                <w:rFonts w:ascii="Calibri" w:eastAsia="Calibri" w:hAnsi="Calibri" w:cs="Calibri"/>
                <w:b/>
                <w:spacing w:val="32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d</w:t>
            </w:r>
            <w:r>
              <w:rPr>
                <w:rFonts w:ascii="Calibri" w:eastAsia="Calibri" w:hAnsi="Calibri" w:cs="Calibri"/>
                <w:position w:val="2"/>
              </w:rPr>
              <w:t>ak</w:t>
            </w:r>
            <w:proofErr w:type="spellEnd"/>
            <w:r>
              <w:rPr>
                <w:rFonts w:ascii="Calibri" w:eastAsia="Calibri" w:hAnsi="Calibri" w:cs="Calibri"/>
                <w:spacing w:val="33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d</w:t>
            </w:r>
            <w:r>
              <w:rPr>
                <w:rFonts w:ascii="Calibri" w:eastAsia="Calibri" w:hAnsi="Calibri" w:cs="Calibri"/>
                <w:position w:val="2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4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s</w:t>
            </w:r>
            <w:r>
              <w:rPr>
                <w:rFonts w:ascii="Calibri" w:eastAsia="Calibri" w:hAnsi="Calibri" w:cs="Calibri"/>
                <w:position w:val="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u</w:t>
            </w:r>
            <w:r>
              <w:rPr>
                <w:rFonts w:ascii="Calibri" w:eastAsia="Calibri" w:hAnsi="Calibri" w:cs="Calibri"/>
                <w:position w:val="2"/>
              </w:rPr>
              <w:t>s</w:t>
            </w:r>
            <w:r>
              <w:rPr>
                <w:rFonts w:ascii="Calibri" w:eastAsia="Calibri" w:hAnsi="Calibri" w:cs="Calibri"/>
                <w:spacing w:val="31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2"/>
              </w:rPr>
              <w:t>h</w:t>
            </w:r>
            <w:r>
              <w:rPr>
                <w:rFonts w:ascii="Calibri" w:eastAsia="Calibri" w:hAnsi="Calibri" w:cs="Calibri"/>
                <w:b/>
                <w:position w:val="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2"/>
              </w:rPr>
              <w:t>rd</w:t>
            </w:r>
            <w:r>
              <w:rPr>
                <w:rFonts w:ascii="Calibri" w:eastAsia="Calibri" w:hAnsi="Calibri" w:cs="Calibri"/>
                <w:b/>
                <w:position w:val="2"/>
              </w:rPr>
              <w:t>w</w:t>
            </w:r>
            <w:r>
              <w:rPr>
                <w:rFonts w:ascii="Calibri" w:eastAsia="Calibri" w:hAnsi="Calibri" w:cs="Calibri"/>
                <w:b/>
                <w:spacing w:val="-2"/>
                <w:position w:val="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2"/>
              </w:rPr>
              <w:t>r</w:t>
            </w:r>
            <w:r>
              <w:rPr>
                <w:rFonts w:ascii="Calibri" w:eastAsia="Calibri" w:hAnsi="Calibri" w:cs="Calibri"/>
                <w:b/>
                <w:position w:val="2"/>
              </w:rPr>
              <w:t>e</w:t>
            </w:r>
            <w:r>
              <w:rPr>
                <w:rFonts w:ascii="Calibri" w:eastAsia="Calibri" w:hAnsi="Calibri" w:cs="Calibri"/>
                <w:b/>
                <w:spacing w:val="27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</w:t>
            </w:r>
            <w:r>
              <w:rPr>
                <w:rFonts w:ascii="Calibri" w:eastAsia="Calibri" w:hAnsi="Calibri" w:cs="Calibri"/>
                <w:position w:val="2"/>
              </w:rPr>
              <w:t>gan</w:t>
            </w:r>
            <w:proofErr w:type="spellEnd"/>
            <w:r>
              <w:rPr>
                <w:rFonts w:ascii="Calibri" w:eastAsia="Calibri" w:hAnsi="Calibri" w:cs="Calibri"/>
                <w:spacing w:val="31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nd</w:t>
            </w:r>
            <w:r>
              <w:rPr>
                <w:rFonts w:ascii="Calibri" w:eastAsia="Calibri" w:hAnsi="Calibri" w:cs="Calibri"/>
                <w:position w:val="2"/>
              </w:rPr>
              <w:t>icat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o</w:t>
            </w:r>
            <w:r>
              <w:rPr>
                <w:rFonts w:ascii="Calibri" w:eastAsia="Calibri" w:hAnsi="Calibri" w:cs="Calibri"/>
                <w:position w:val="2"/>
              </w:rPr>
              <w:t>r</w:t>
            </w:r>
          </w:p>
          <w:p w:rsidR="006473B9" w:rsidRDefault="008D5CD9">
            <w:pPr>
              <w:spacing w:line="220" w:lineRule="exact"/>
              <w:ind w:left="24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position w:val="1"/>
              </w:rPr>
              <w:t>“wa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</w:rPr>
              <w:t>g”</w:t>
            </w:r>
          </w:p>
        </w:tc>
      </w:tr>
      <w:tr w:rsidR="006473B9" w:rsidTr="00AE6090">
        <w:trPr>
          <w:trHeight w:hRule="exact" w:val="1104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6" w:line="280" w:lineRule="exact"/>
              <w:rPr>
                <w:sz w:val="28"/>
                <w:szCs w:val="28"/>
              </w:rPr>
            </w:pPr>
          </w:p>
          <w:p w:rsidR="006473B9" w:rsidRDefault="008D5CD9">
            <w:pPr>
              <w:ind w:left="539" w:right="6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P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w w:val="99"/>
              </w:rPr>
              <w:t>2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A</w:t>
            </w:r>
          </w:p>
        </w:tc>
        <w:tc>
          <w:tcPr>
            <w:tcW w:w="8923" w:type="dxa"/>
            <w:gridSpan w:val="2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D2DFED"/>
          </w:tcPr>
          <w:p w:rsidR="006473B9" w:rsidRDefault="008D5CD9">
            <w:pPr>
              <w:spacing w:before="7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t        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</w:rPr>
              <w:t>2A</w:t>
            </w:r>
          </w:p>
          <w:p w:rsidR="00A202BE" w:rsidRPr="00A202BE" w:rsidRDefault="00A202BE" w:rsidP="00A202BE">
            <w:pPr>
              <w:ind w:firstLine="2520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202BE">
              <w:rPr>
                <w:rFonts w:asciiTheme="minorHAnsi" w:hAnsiTheme="minorHAnsi" w:cstheme="minorHAnsi"/>
                <w:color w:val="000000" w:themeColor="text1"/>
              </w:rPr>
              <w:t>J</w:t>
            </w:r>
            <w:r w:rsidRPr="00A202BE">
              <w:rPr>
                <w:rFonts w:asciiTheme="minorHAnsi" w:hAnsiTheme="minorHAnsi" w:cstheme="minorHAnsi"/>
                <w:color w:val="000000" w:themeColor="text1"/>
                <w:lang w:val="id-ID"/>
              </w:rPr>
              <w:t xml:space="preserve">umlah user </w:t>
            </w:r>
            <w:r w:rsidRPr="00A202BE">
              <w:rPr>
                <w:rFonts w:asciiTheme="minorHAnsi" w:hAnsiTheme="minorHAnsi" w:cstheme="minorHAnsi"/>
                <w:color w:val="000000" w:themeColor="text1"/>
              </w:rPr>
              <w:t>SIP2A AC</w:t>
            </w:r>
            <w:r w:rsidRPr="00A202BE">
              <w:rPr>
                <w:rFonts w:asciiTheme="minorHAnsi" w:hAnsiTheme="minorHAnsi" w:cstheme="minorHAnsi"/>
                <w:b/>
                <w:color w:val="000000" w:themeColor="text1"/>
              </w:rPr>
              <w:t>: (106)</w:t>
            </w:r>
            <w:r w:rsidRPr="00A202B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A202BE">
              <w:rPr>
                <w:rFonts w:asciiTheme="minorHAnsi" w:hAnsiTheme="minorHAnsi" w:cstheme="minorHAnsi"/>
                <w:color w:val="000000" w:themeColor="text1"/>
              </w:rPr>
              <w:t>dan</w:t>
            </w:r>
            <w:proofErr w:type="spellEnd"/>
            <w:r w:rsidRPr="00A202BE">
              <w:rPr>
                <w:rFonts w:asciiTheme="minorHAnsi" w:hAnsiTheme="minorHAnsi" w:cstheme="minorHAnsi"/>
                <w:b/>
                <w:color w:val="000000" w:themeColor="text1"/>
              </w:rPr>
              <w:t xml:space="preserve"> SIP2A </w:t>
            </w:r>
            <w:r w:rsidRPr="00A202BE">
              <w:rPr>
                <w:rFonts w:asciiTheme="minorHAnsi" w:hAnsiTheme="minorHAnsi" w:cstheme="minorHAnsi"/>
                <w:color w:val="000000" w:themeColor="text1"/>
              </w:rPr>
              <w:t>PB</w:t>
            </w:r>
            <w:r w:rsidRPr="00A202BE">
              <w:rPr>
                <w:rFonts w:asciiTheme="minorHAnsi" w:hAnsiTheme="minorHAnsi" w:cstheme="minorHAnsi"/>
                <w:b/>
                <w:color w:val="000000" w:themeColor="text1"/>
              </w:rPr>
              <w:t xml:space="preserve"> (206).</w:t>
            </w:r>
          </w:p>
          <w:p w:rsidR="006473B9" w:rsidRDefault="00A202BE" w:rsidP="00A202BE">
            <w:pPr>
              <w:spacing w:before="36"/>
              <w:ind w:left="2493"/>
              <w:rPr>
                <w:rFonts w:ascii="Calibri" w:eastAsia="Calibri" w:hAnsi="Calibri" w:cs="Calibri"/>
              </w:rPr>
            </w:pPr>
            <w:proofErr w:type="spellStart"/>
            <w:r w:rsidRPr="00A202BE">
              <w:rPr>
                <w:rFonts w:asciiTheme="minorHAnsi" w:hAnsiTheme="minorHAnsi" w:cstheme="minorHAnsi"/>
                <w:color w:val="000000" w:themeColor="text1"/>
              </w:rPr>
              <w:t>Komposisi</w:t>
            </w:r>
            <w:proofErr w:type="spellEnd"/>
            <w:r w:rsidRPr="00A202BE">
              <w:rPr>
                <w:rFonts w:asciiTheme="minorHAnsi" w:hAnsiTheme="minorHAnsi" w:cstheme="minorHAnsi"/>
                <w:color w:val="000000" w:themeColor="text1"/>
              </w:rPr>
              <w:t xml:space="preserve"> User ID ERP </w:t>
            </w:r>
            <w:proofErr w:type="spellStart"/>
            <w:r w:rsidRPr="00A202BE">
              <w:rPr>
                <w:rFonts w:asciiTheme="minorHAnsi" w:hAnsiTheme="minorHAnsi" w:cstheme="minorHAnsi"/>
                <w:color w:val="000000" w:themeColor="text1"/>
              </w:rPr>
              <w:t>terbesar</w:t>
            </w:r>
            <w:proofErr w:type="spellEnd"/>
            <w:r w:rsidRPr="00A202BE">
              <w:rPr>
                <w:rFonts w:asciiTheme="minorHAnsi" w:hAnsiTheme="minorHAnsi" w:cstheme="minorHAnsi"/>
                <w:color w:val="000000" w:themeColor="text1"/>
              </w:rPr>
              <w:t xml:space="preserve"> di</w:t>
            </w:r>
            <w:r w:rsidRPr="00A202BE">
              <w:rPr>
                <w:rFonts w:asciiTheme="minorHAnsi" w:hAnsiTheme="minorHAnsi" w:cstheme="minorHAnsi"/>
                <w:color w:val="000000" w:themeColor="text1"/>
                <w:lang w:val="id-ID"/>
              </w:rPr>
              <w:t xml:space="preserve">  </w:t>
            </w:r>
            <w:r w:rsidRPr="00A202B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PLN Kantor </w:t>
            </w:r>
            <w:proofErr w:type="spellStart"/>
            <w:r w:rsidRPr="00A202B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Pusat</w:t>
            </w:r>
            <w:proofErr w:type="spellEnd"/>
            <w:r w:rsidRPr="00A202B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202BE">
              <w:rPr>
                <w:rFonts w:asciiTheme="minorHAnsi" w:hAnsiTheme="minorHAnsi" w:cstheme="minorHAnsi"/>
                <w:color w:val="000000" w:themeColor="text1"/>
              </w:rPr>
              <w:t>sebanyak</w:t>
            </w:r>
            <w:proofErr w:type="spellEnd"/>
            <w:r w:rsidRPr="00A202B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202BE">
              <w:rPr>
                <w:rFonts w:asciiTheme="minorHAnsi" w:hAnsiTheme="minorHAnsi" w:cstheme="minorHAnsi"/>
                <w:b/>
                <w:color w:val="000000" w:themeColor="text1"/>
              </w:rPr>
              <w:t xml:space="preserve"> 12 User SIP2A AC </w:t>
            </w:r>
            <w:proofErr w:type="spellStart"/>
            <w:r w:rsidRPr="00A202BE">
              <w:rPr>
                <w:rFonts w:asciiTheme="minorHAnsi" w:hAnsiTheme="minorHAnsi" w:cstheme="minorHAnsi"/>
                <w:color w:val="000000" w:themeColor="text1"/>
              </w:rPr>
              <w:t>dan</w:t>
            </w:r>
            <w:proofErr w:type="spellEnd"/>
            <w:r w:rsidRPr="00A202BE">
              <w:rPr>
                <w:rFonts w:asciiTheme="minorHAnsi" w:hAnsiTheme="minorHAnsi" w:cstheme="minorHAnsi"/>
                <w:b/>
                <w:color w:val="000000" w:themeColor="text1"/>
              </w:rPr>
              <w:t xml:space="preserve"> 35 User SIP2A PB</w:t>
            </w:r>
          </w:p>
        </w:tc>
      </w:tr>
      <w:tr w:rsidR="006473B9" w:rsidTr="00AE6090">
        <w:trPr>
          <w:trHeight w:hRule="exact" w:val="376"/>
        </w:trPr>
        <w:tc>
          <w:tcPr>
            <w:tcW w:w="10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Default="008D5CD9">
            <w:pPr>
              <w:spacing w:before="8"/>
              <w:ind w:left="4317" w:right="43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W</w:t>
            </w:r>
            <w:r>
              <w:rPr>
                <w:rFonts w:ascii="Calibri" w:eastAsia="Calibri" w:hAnsi="Calibri" w:cs="Calibri"/>
                <w:b/>
                <w:color w:val="FFFFFF"/>
              </w:rPr>
              <w:t>ORK</w:t>
            </w:r>
            <w:r>
              <w:rPr>
                <w:rFonts w:ascii="Calibri" w:eastAsia="Calibri" w:hAnsi="Calibri" w:cs="Calibri"/>
                <w:b/>
                <w:color w:val="FFFFF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&amp;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  <w:w w:val="99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CUR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TY</w:t>
            </w:r>
          </w:p>
        </w:tc>
      </w:tr>
      <w:tr w:rsidR="006473B9" w:rsidTr="00AE6090">
        <w:trPr>
          <w:trHeight w:hRule="exact" w:val="1120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5" w:line="280" w:lineRule="exact"/>
              <w:rPr>
                <w:sz w:val="28"/>
                <w:szCs w:val="28"/>
              </w:rPr>
            </w:pPr>
          </w:p>
          <w:p w:rsidR="006473B9" w:rsidRDefault="008D5CD9">
            <w:pPr>
              <w:ind w:left="4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W</w:t>
            </w:r>
            <w:r>
              <w:rPr>
                <w:rFonts w:ascii="Calibri" w:eastAsia="Calibri" w:hAnsi="Calibri" w:cs="Calibri"/>
                <w:b/>
                <w:color w:val="FFFFFF"/>
              </w:rPr>
              <w:t>ORK</w:t>
            </w:r>
          </w:p>
        </w:tc>
        <w:tc>
          <w:tcPr>
            <w:tcW w:w="8923" w:type="dxa"/>
            <w:gridSpan w:val="2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D2DFED"/>
          </w:tcPr>
          <w:p w:rsidR="006473B9" w:rsidRDefault="008D5CD9">
            <w:pPr>
              <w:spacing w:before="9"/>
              <w:ind w:left="-3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LAN              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  <w:position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</w:rPr>
              <w:t>et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wor</w:t>
            </w:r>
            <w:r>
              <w:rPr>
                <w:rFonts w:ascii="Calibri" w:eastAsia="Calibri" w:hAnsi="Calibri" w:cs="Calibri"/>
                <w:b/>
                <w:position w:val="1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</w:rPr>
              <w:t>:</w:t>
            </w:r>
            <w:proofErr w:type="gramEnd"/>
          </w:p>
          <w:p w:rsidR="006473B9" w:rsidRDefault="008D5CD9">
            <w:pPr>
              <w:spacing w:line="240" w:lineRule="exact"/>
              <w:ind w:left="-3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WAN                      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Ko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e</w:t>
            </w:r>
            <w:r>
              <w:rPr>
                <w:rFonts w:ascii="Calibri" w:eastAsia="Calibri" w:hAnsi="Calibri" w:cs="Calibri"/>
                <w:position w:val="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t</w:t>
            </w:r>
            <w:r>
              <w:rPr>
                <w:rFonts w:ascii="Calibri" w:eastAsia="Calibri" w:hAnsi="Calibri" w:cs="Calibri"/>
                <w:position w:val="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f</w:t>
            </w:r>
            <w:r>
              <w:rPr>
                <w:rFonts w:ascii="Calibri" w:eastAsia="Calibri" w:hAnsi="Calibri" w:cs="Calibri"/>
                <w:position w:val="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1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j</w:t>
            </w:r>
            <w:r>
              <w:rPr>
                <w:rFonts w:ascii="Calibri" w:eastAsia="Calibri" w:hAnsi="Calibri" w:cs="Calibri"/>
                <w:position w:val="2"/>
              </w:rPr>
              <w:t>ari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</w:t>
            </w:r>
            <w:r>
              <w:rPr>
                <w:rFonts w:ascii="Calibri" w:eastAsia="Calibri" w:hAnsi="Calibri" w:cs="Calibri"/>
                <w:position w:val="2"/>
              </w:rPr>
              <w:t>gan</w:t>
            </w:r>
            <w:proofErr w:type="spellEnd"/>
            <w:r>
              <w:rPr>
                <w:rFonts w:ascii="Calibri" w:eastAsia="Calibri" w:hAnsi="Calibri" w:cs="Calibri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an</w:t>
            </w:r>
            <w:r>
              <w:rPr>
                <w:rFonts w:ascii="Calibri" w:eastAsia="Calibri" w:hAnsi="Calibri" w:cs="Calibri"/>
                <w:position w:val="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edun</w:t>
            </w:r>
            <w:r>
              <w:rPr>
                <w:rFonts w:ascii="Calibri" w:eastAsia="Calibri" w:hAnsi="Calibri" w:cs="Calibri"/>
                <w:position w:val="2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e</w:t>
            </w:r>
            <w:r>
              <w:rPr>
                <w:rFonts w:ascii="Calibri" w:eastAsia="Calibri" w:hAnsi="Calibri" w:cs="Calibri"/>
                <w:position w:val="2"/>
              </w:rPr>
              <w:t>rj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a</w:t>
            </w:r>
            <w:r>
              <w:rPr>
                <w:rFonts w:ascii="Calibri" w:eastAsia="Calibri" w:hAnsi="Calibri" w:cs="Calibri"/>
                <w:position w:val="2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</w:t>
            </w:r>
            <w:r>
              <w:rPr>
                <w:rFonts w:ascii="Calibri" w:eastAsia="Calibri" w:hAnsi="Calibri" w:cs="Calibri"/>
                <w:position w:val="2"/>
              </w:rPr>
              <w:t>gan</w:t>
            </w:r>
            <w:proofErr w:type="spellEnd"/>
            <w:r>
              <w:rPr>
                <w:rFonts w:ascii="Calibri" w:eastAsia="Calibri" w:hAnsi="Calibri" w:cs="Calibri"/>
                <w:spacing w:val="-5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</w:rPr>
              <w:t>n</w:t>
            </w:r>
            <w:r>
              <w:rPr>
                <w:rFonts w:ascii="Calibri" w:eastAsia="Calibri" w:hAnsi="Calibri" w:cs="Calibri"/>
                <w:position w:val="2"/>
              </w:rPr>
              <w:t>ormal.</w:t>
            </w:r>
          </w:p>
          <w:p w:rsidR="006473B9" w:rsidRDefault="008D5CD9">
            <w:pPr>
              <w:spacing w:before="6"/>
              <w:ind w:left="-3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 xml:space="preserve">th            </w:t>
            </w:r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gk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gan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ormal.</w:t>
            </w:r>
          </w:p>
          <w:p w:rsidR="006473B9" w:rsidRDefault="008D5CD9">
            <w:pPr>
              <w:spacing w:before="36"/>
              <w:ind w:left="2518" w:right="400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tili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Ba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ormal.</w:t>
            </w:r>
          </w:p>
        </w:tc>
      </w:tr>
      <w:tr w:rsidR="006473B9" w:rsidTr="00AE6090">
        <w:trPr>
          <w:trHeight w:hRule="exact" w:val="2548"/>
        </w:trPr>
        <w:tc>
          <w:tcPr>
            <w:tcW w:w="1746" w:type="dxa"/>
            <w:tcBorders>
              <w:top w:val="nil"/>
              <w:left w:val="nil"/>
              <w:bottom w:val="single" w:sz="3" w:space="0" w:color="4F81BC"/>
              <w:right w:val="single" w:sz="25" w:space="0" w:color="FFFFFF"/>
            </w:tcBorders>
            <w:shd w:val="clear" w:color="auto" w:fill="4F81BC"/>
          </w:tcPr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line="200" w:lineRule="exact"/>
            </w:pPr>
          </w:p>
          <w:p w:rsidR="006473B9" w:rsidRDefault="006473B9">
            <w:pPr>
              <w:spacing w:before="10" w:line="220" w:lineRule="exact"/>
              <w:rPr>
                <w:sz w:val="22"/>
                <w:szCs w:val="22"/>
              </w:rPr>
            </w:pPr>
          </w:p>
          <w:p w:rsidR="006473B9" w:rsidRDefault="008D5CD9">
            <w:pPr>
              <w:ind w:left="4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SE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</w:rPr>
              <w:t>URITY</w:t>
            </w:r>
          </w:p>
        </w:tc>
        <w:tc>
          <w:tcPr>
            <w:tcW w:w="2116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0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Fir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all</w:t>
            </w:r>
          </w:p>
          <w:p w:rsidR="006473B9" w:rsidRDefault="008D5CD9">
            <w:pPr>
              <w:spacing w:before="2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xy</w:t>
            </w:r>
          </w:p>
          <w:p w:rsidR="006473B9" w:rsidRDefault="008D5CD9">
            <w:pPr>
              <w:spacing w:line="240" w:lineRule="exact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Vir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A202BE" w:rsidRPr="00A202BE" w:rsidRDefault="008D5CD9" w:rsidP="00A202BE">
            <w:pPr>
              <w:jc w:val="both"/>
              <w:rPr>
                <w:rFonts w:asciiTheme="minorHAnsi" w:eastAsiaTheme="minorEastAsia" w:hAnsiTheme="minorHAnsi" w:cstheme="minorHAnsi"/>
                <w:b/>
                <w:color w:val="000000" w:themeColor="text1"/>
                <w:sz w:val="18"/>
                <w:lang w:val="id-ID"/>
              </w:rPr>
            </w:pPr>
            <w:proofErr w:type="spellStart"/>
            <w:r w:rsidRPr="00A202BE">
              <w:rPr>
                <w:rFonts w:ascii="Calibri" w:eastAsia="Calibri" w:hAnsi="Calibri" w:cs="Calibri"/>
                <w:b/>
              </w:rPr>
              <w:t>O</w:t>
            </w:r>
            <w:r w:rsidRPr="00A202BE">
              <w:rPr>
                <w:rFonts w:ascii="Calibri" w:eastAsia="Calibri" w:hAnsi="Calibri" w:cs="Calibri"/>
                <w:b/>
                <w:spacing w:val="1"/>
              </w:rPr>
              <w:t>p</w:t>
            </w:r>
            <w:r w:rsidRPr="00A202BE">
              <w:rPr>
                <w:rFonts w:ascii="Calibri" w:eastAsia="Calibri" w:hAnsi="Calibri" w:cs="Calibri"/>
                <w:b/>
              </w:rPr>
              <w:t>e</w:t>
            </w:r>
            <w:r w:rsidRPr="00A202BE">
              <w:rPr>
                <w:rFonts w:ascii="Calibri" w:eastAsia="Calibri" w:hAnsi="Calibri" w:cs="Calibri"/>
                <w:b/>
                <w:spacing w:val="1"/>
              </w:rPr>
              <w:t>r</w:t>
            </w:r>
            <w:r w:rsidRPr="00A202BE">
              <w:rPr>
                <w:rFonts w:ascii="Calibri" w:eastAsia="Calibri" w:hAnsi="Calibri" w:cs="Calibri"/>
                <w:b/>
              </w:rPr>
              <w:t>as</w:t>
            </w:r>
            <w:r w:rsidRPr="00A202BE">
              <w:rPr>
                <w:rFonts w:ascii="Calibri" w:eastAsia="Calibri" w:hAnsi="Calibri" w:cs="Calibri"/>
                <w:b/>
                <w:spacing w:val="-1"/>
              </w:rPr>
              <w:t>i</w:t>
            </w:r>
            <w:r w:rsidRPr="00A202BE">
              <w:rPr>
                <w:rFonts w:ascii="Calibri" w:eastAsia="Calibri" w:hAnsi="Calibri" w:cs="Calibri"/>
                <w:b/>
                <w:spacing w:val="1"/>
              </w:rPr>
              <w:t>on</w:t>
            </w:r>
            <w:r w:rsidRPr="00A202BE">
              <w:rPr>
                <w:rFonts w:ascii="Calibri" w:eastAsia="Calibri" w:hAnsi="Calibri" w:cs="Calibri"/>
                <w:b/>
              </w:rPr>
              <w:t>al</w:t>
            </w:r>
            <w:proofErr w:type="spellEnd"/>
            <w:r w:rsidRPr="00A202BE"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proofErr w:type="gramStart"/>
            <w:r w:rsidRPr="00A202BE">
              <w:rPr>
                <w:rFonts w:ascii="Calibri" w:eastAsia="Calibri" w:hAnsi="Calibri" w:cs="Calibri"/>
                <w:b/>
              </w:rPr>
              <w:t>Se</w:t>
            </w:r>
            <w:r w:rsidRPr="00A202BE">
              <w:rPr>
                <w:rFonts w:ascii="Calibri" w:eastAsia="Calibri" w:hAnsi="Calibri" w:cs="Calibri"/>
                <w:b/>
                <w:spacing w:val="1"/>
              </w:rPr>
              <w:t>cur</w:t>
            </w:r>
            <w:r w:rsidRPr="00A202BE">
              <w:rPr>
                <w:rFonts w:ascii="Calibri" w:eastAsia="Calibri" w:hAnsi="Calibri" w:cs="Calibri"/>
                <w:b/>
                <w:spacing w:val="-1"/>
              </w:rPr>
              <w:t>i</w:t>
            </w:r>
            <w:r w:rsidRPr="00A202BE">
              <w:rPr>
                <w:rFonts w:ascii="Calibri" w:eastAsia="Calibri" w:hAnsi="Calibri" w:cs="Calibri"/>
                <w:b/>
              </w:rPr>
              <w:t>ty</w:t>
            </w:r>
            <w:r w:rsidRPr="00A202BE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A202BE">
              <w:rPr>
                <w:rFonts w:ascii="Calibri" w:eastAsia="Calibri" w:hAnsi="Calibri" w:cs="Calibri"/>
                <w:b/>
              </w:rPr>
              <w:t>:</w:t>
            </w:r>
            <w:proofErr w:type="gramEnd"/>
            <w:r w:rsidRPr="00A202BE"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 w:rsidRPr="00A202BE">
              <w:rPr>
                <w:rFonts w:ascii="Calibri" w:eastAsia="Calibri" w:hAnsi="Calibri" w:cs="Calibri"/>
                <w:b/>
              </w:rPr>
              <w:t>La</w:t>
            </w:r>
            <w:r w:rsidRPr="00A202BE">
              <w:rPr>
                <w:rFonts w:ascii="Calibri" w:eastAsia="Calibri" w:hAnsi="Calibri" w:cs="Calibri"/>
                <w:b/>
                <w:spacing w:val="1"/>
              </w:rPr>
              <w:t>mpir</w:t>
            </w:r>
            <w:r w:rsidRPr="00A202BE">
              <w:rPr>
                <w:rFonts w:ascii="Calibri" w:eastAsia="Calibri" w:hAnsi="Calibri" w:cs="Calibri"/>
                <w:b/>
              </w:rPr>
              <w:t>an</w:t>
            </w:r>
            <w:proofErr w:type="spellEnd"/>
            <w:r w:rsidRPr="00A202BE">
              <w:rPr>
                <w:rFonts w:ascii="Calibri" w:eastAsia="Calibri" w:hAnsi="Calibri" w:cs="Calibri"/>
                <w:b/>
                <w:spacing w:val="-7"/>
              </w:rPr>
              <w:t xml:space="preserve"> </w:t>
            </w:r>
            <w:r w:rsidRPr="00A202BE">
              <w:rPr>
                <w:rFonts w:ascii="Calibri" w:eastAsia="Calibri" w:hAnsi="Calibri" w:cs="Calibri"/>
                <w:b/>
              </w:rPr>
              <w:t xml:space="preserve">5) 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lang w:val="id-ID"/>
              </w:rPr>
            </w:pPr>
            <w:r w:rsidRPr="00A202BE">
              <w:rPr>
                <w:rFonts w:asciiTheme="minorHAnsi" w:hAnsiTheme="minorHAnsi"/>
                <w:b/>
                <w:lang w:val="id-ID"/>
              </w:rPr>
              <w:t xml:space="preserve">Perangkat </w:t>
            </w:r>
            <w:r w:rsidRPr="00A202BE">
              <w:rPr>
                <w:rFonts w:asciiTheme="minorHAnsi" w:hAnsiTheme="minorHAnsi"/>
                <w:b/>
              </w:rPr>
              <w:t xml:space="preserve">Juniper </w:t>
            </w:r>
            <w:proofErr w:type="spellStart"/>
            <w:r w:rsidRPr="00A202BE">
              <w:rPr>
                <w:rFonts w:asciiTheme="minorHAnsi" w:hAnsiTheme="minorHAnsi"/>
              </w:rPr>
              <w:t>dalam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kondisi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baik</w:t>
            </w:r>
            <w:proofErr w:type="spellEnd"/>
            <w:r w:rsidRPr="00A202BE">
              <w:rPr>
                <w:rFonts w:asciiTheme="minorHAnsi" w:hAnsiTheme="minorHAnsi"/>
                <w:lang w:val="id-ID"/>
              </w:rPr>
              <w:t>.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/>
              </w:rPr>
            </w:pPr>
            <w:r w:rsidRPr="00A202BE">
              <w:rPr>
                <w:rFonts w:asciiTheme="minorHAnsi" w:hAnsiTheme="minorHAnsi"/>
                <w:b/>
                <w:lang w:val="id-ID"/>
              </w:rPr>
              <w:t xml:space="preserve">Perangkat FireEye </w:t>
            </w:r>
            <w:r w:rsidRPr="00A202BE">
              <w:rPr>
                <w:rFonts w:asciiTheme="minorHAnsi" w:hAnsiTheme="minorHAnsi"/>
                <w:lang w:val="id-ID"/>
              </w:rPr>
              <w:t>dalam kondisi baik.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/>
              </w:rPr>
            </w:pPr>
            <w:r w:rsidRPr="00A202BE">
              <w:rPr>
                <w:rFonts w:asciiTheme="minorHAnsi" w:hAnsiTheme="minorHAnsi"/>
                <w:b/>
                <w:lang w:val="id-ID"/>
              </w:rPr>
              <w:t xml:space="preserve">Perangakat F5 </w:t>
            </w:r>
            <w:r w:rsidRPr="00A202BE">
              <w:rPr>
                <w:rFonts w:asciiTheme="minorHAnsi" w:hAnsiTheme="minorHAnsi"/>
                <w:lang w:val="id-ID"/>
              </w:rPr>
              <w:t>dalam kondisi baik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/>
              </w:rPr>
            </w:pPr>
            <w:r w:rsidRPr="00A202BE">
              <w:rPr>
                <w:rFonts w:asciiTheme="minorHAnsi" w:hAnsiTheme="minorHAnsi"/>
                <w:lang w:val="id-ID"/>
              </w:rPr>
              <w:t>Kaspersky Security Console</w:t>
            </w:r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melakukan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pendataan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terhadap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setiap</w:t>
            </w:r>
            <w:proofErr w:type="spellEnd"/>
            <w:r w:rsidRPr="00A202BE">
              <w:rPr>
                <w:rFonts w:asciiTheme="minorHAnsi" w:hAnsiTheme="minorHAnsi"/>
              </w:rPr>
              <w:t xml:space="preserve"> PC yang </w:t>
            </w:r>
            <w:proofErr w:type="spellStart"/>
            <w:r w:rsidRPr="00A202BE">
              <w:rPr>
                <w:rFonts w:asciiTheme="minorHAnsi" w:hAnsiTheme="minorHAnsi"/>
              </w:rPr>
              <w:t>terserang</w:t>
            </w:r>
            <w:proofErr w:type="spellEnd"/>
            <w:r w:rsidRPr="00A202BE">
              <w:rPr>
                <w:rFonts w:asciiTheme="minorHAnsi" w:hAnsiTheme="minorHAnsi"/>
              </w:rPr>
              <w:t xml:space="preserve"> virus </w:t>
            </w:r>
            <w:proofErr w:type="spellStart"/>
            <w:r w:rsidRPr="00A202BE">
              <w:rPr>
                <w:rFonts w:asciiTheme="minorHAnsi" w:hAnsiTheme="minorHAnsi"/>
              </w:rPr>
              <w:t>untuk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kemudian</w:t>
            </w:r>
            <w:proofErr w:type="spellEnd"/>
            <w:r w:rsidRPr="00A202BE">
              <w:rPr>
                <w:rFonts w:asciiTheme="minorHAnsi" w:hAnsiTheme="minorHAnsi"/>
              </w:rPr>
              <w:t xml:space="preserve"> di </w:t>
            </w:r>
            <w:proofErr w:type="spellStart"/>
            <w:r w:rsidRPr="00A202BE">
              <w:rPr>
                <w:rFonts w:asciiTheme="minorHAnsi" w:hAnsiTheme="minorHAnsi"/>
              </w:rPr>
              <w:t>klasifikasikan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berdasarkan</w:t>
            </w:r>
            <w:proofErr w:type="spellEnd"/>
            <w:r w:rsidRPr="00A202BE">
              <w:rPr>
                <w:rFonts w:asciiTheme="minorHAnsi" w:hAnsiTheme="minorHAnsi"/>
              </w:rPr>
              <w:t xml:space="preserve"> username, </w:t>
            </w:r>
            <w:proofErr w:type="spellStart"/>
            <w:r w:rsidRPr="00A202BE">
              <w:rPr>
                <w:rFonts w:asciiTheme="minorHAnsi" w:hAnsiTheme="minorHAnsi"/>
              </w:rPr>
              <w:t>tipe</w:t>
            </w:r>
            <w:proofErr w:type="spellEnd"/>
            <w:r w:rsidRPr="00A202BE">
              <w:rPr>
                <w:rFonts w:asciiTheme="minorHAnsi" w:hAnsiTheme="minorHAnsi"/>
              </w:rPr>
              <w:t xml:space="preserve"> virus, </w:t>
            </w:r>
            <w:proofErr w:type="spellStart"/>
            <w:r w:rsidRPr="00A202BE">
              <w:rPr>
                <w:rFonts w:asciiTheme="minorHAnsi" w:hAnsiTheme="minorHAnsi"/>
              </w:rPr>
              <w:t>dan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nama</w:t>
            </w:r>
            <w:proofErr w:type="spellEnd"/>
            <w:r w:rsidRPr="00A202BE">
              <w:rPr>
                <w:rFonts w:asciiTheme="minorHAnsi" w:hAnsiTheme="minorHAnsi"/>
              </w:rPr>
              <w:t xml:space="preserve"> virus yang </w:t>
            </w:r>
            <w:proofErr w:type="spellStart"/>
            <w:r w:rsidRPr="00A202BE">
              <w:rPr>
                <w:rFonts w:asciiTheme="minorHAnsi" w:hAnsiTheme="minorHAnsi"/>
              </w:rPr>
              <w:t>menginfeksi</w:t>
            </w:r>
            <w:proofErr w:type="spellEnd"/>
            <w:r w:rsidRPr="00A202BE">
              <w:rPr>
                <w:rFonts w:asciiTheme="minorHAnsi" w:hAnsiTheme="minorHAnsi"/>
                <w:lang w:val="id-ID"/>
              </w:rPr>
              <w:t>.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/>
              </w:rPr>
            </w:pPr>
            <w:r w:rsidRPr="00A202BE">
              <w:rPr>
                <w:rFonts w:asciiTheme="minorHAnsi" w:hAnsiTheme="minorHAnsi"/>
              </w:rPr>
              <w:t xml:space="preserve">Virus yang </w:t>
            </w:r>
            <w:proofErr w:type="spellStart"/>
            <w:r w:rsidRPr="00A202BE">
              <w:rPr>
                <w:rFonts w:asciiTheme="minorHAnsi" w:hAnsiTheme="minorHAnsi"/>
              </w:rPr>
              <w:t>terdeteksi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oleh</w:t>
            </w:r>
            <w:proofErr w:type="spellEnd"/>
            <w:r w:rsidRPr="00A202BE">
              <w:rPr>
                <w:rFonts w:asciiTheme="minorHAnsi" w:hAnsiTheme="minorHAnsi"/>
              </w:rPr>
              <w:t xml:space="preserve"> Kaspersky </w:t>
            </w:r>
            <w:proofErr w:type="spellStart"/>
            <w:r w:rsidRPr="00A202BE">
              <w:rPr>
                <w:rFonts w:asciiTheme="minorHAnsi" w:hAnsiTheme="minorHAnsi"/>
              </w:rPr>
              <w:t>sudah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terdisinfect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atau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terdeleted</w:t>
            </w:r>
            <w:proofErr w:type="spellEnd"/>
            <w:r w:rsidRPr="00A202BE">
              <w:rPr>
                <w:rFonts w:asciiTheme="minorHAnsi" w:hAnsiTheme="minorHAnsi"/>
              </w:rPr>
              <w:t>.</w:t>
            </w:r>
          </w:p>
          <w:p w:rsidR="00A202BE" w:rsidRPr="00A202BE" w:rsidRDefault="00A202BE" w:rsidP="00A202BE">
            <w:pPr>
              <w:ind w:left="435"/>
              <w:jc w:val="both"/>
              <w:rPr>
                <w:rFonts w:asciiTheme="minorHAnsi" w:hAnsiTheme="minorHAnsi"/>
              </w:rPr>
            </w:pPr>
            <w:proofErr w:type="spellStart"/>
            <w:r w:rsidRPr="00A202BE">
              <w:rPr>
                <w:rFonts w:asciiTheme="minorHAnsi" w:hAnsiTheme="minorHAnsi"/>
              </w:rPr>
              <w:t>Tidak</w:t>
            </w:r>
            <w:proofErr w:type="spellEnd"/>
            <w:r w:rsidRPr="00A202BE">
              <w:rPr>
                <w:rFonts w:asciiTheme="minorHAnsi" w:hAnsiTheme="minorHAnsi"/>
              </w:rPr>
              <w:t xml:space="preserve"> </w:t>
            </w:r>
            <w:proofErr w:type="spellStart"/>
            <w:r w:rsidRPr="00A202BE">
              <w:rPr>
                <w:rFonts w:asciiTheme="minorHAnsi" w:hAnsiTheme="minorHAnsi"/>
              </w:rPr>
              <w:t>ada</w:t>
            </w:r>
            <w:proofErr w:type="spellEnd"/>
            <w:r w:rsidRPr="00A202BE">
              <w:rPr>
                <w:rFonts w:asciiTheme="minorHAnsi" w:hAnsiTheme="minorHAnsi"/>
              </w:rPr>
              <w:t xml:space="preserve"> problem </w:t>
            </w:r>
            <w:proofErr w:type="spellStart"/>
            <w:r w:rsidRPr="00A202BE">
              <w:rPr>
                <w:rFonts w:asciiTheme="minorHAnsi" w:hAnsiTheme="minorHAnsi"/>
              </w:rPr>
              <w:t>pada</w:t>
            </w:r>
            <w:proofErr w:type="spellEnd"/>
            <w:r w:rsidRPr="00A202BE">
              <w:rPr>
                <w:rFonts w:asciiTheme="minorHAnsi" w:hAnsiTheme="minorHAnsi"/>
              </w:rPr>
              <w:t xml:space="preserve"> system proxy internet PLN </w:t>
            </w:r>
            <w:proofErr w:type="spellStart"/>
            <w:r w:rsidRPr="00A202BE">
              <w:rPr>
                <w:rFonts w:asciiTheme="minorHAnsi" w:hAnsiTheme="minorHAnsi"/>
              </w:rPr>
              <w:t>Pusat</w:t>
            </w:r>
            <w:proofErr w:type="spellEnd"/>
            <w:r w:rsidRPr="00A202BE">
              <w:rPr>
                <w:rFonts w:asciiTheme="minorHAnsi" w:hAnsiTheme="minorHAnsi"/>
              </w:rPr>
              <w:t>.</w:t>
            </w:r>
          </w:p>
          <w:p w:rsidR="006473B9" w:rsidRDefault="006473B9">
            <w:pPr>
              <w:spacing w:line="276" w:lineRule="auto"/>
              <w:ind w:left="499" w:right="367"/>
              <w:rPr>
                <w:rFonts w:ascii="Calibri" w:eastAsia="Calibri" w:hAnsi="Calibri" w:cs="Calibri"/>
              </w:rPr>
            </w:pPr>
          </w:p>
          <w:p w:rsidR="00AE6090" w:rsidRDefault="00AE6090">
            <w:pPr>
              <w:spacing w:line="276" w:lineRule="auto"/>
              <w:ind w:left="499" w:right="367"/>
              <w:rPr>
                <w:rFonts w:ascii="Calibri" w:eastAsia="Calibri" w:hAnsi="Calibri" w:cs="Calibri"/>
              </w:rPr>
            </w:pPr>
          </w:p>
          <w:p w:rsidR="00AE6090" w:rsidRDefault="00AE6090">
            <w:pPr>
              <w:spacing w:line="276" w:lineRule="auto"/>
              <w:ind w:left="499" w:right="367"/>
              <w:rPr>
                <w:rFonts w:ascii="Calibri" w:eastAsia="Calibri" w:hAnsi="Calibri" w:cs="Calibri"/>
              </w:rPr>
            </w:pPr>
          </w:p>
          <w:p w:rsidR="00AE6090" w:rsidRDefault="00AE6090">
            <w:pPr>
              <w:spacing w:line="276" w:lineRule="auto"/>
              <w:ind w:left="499" w:right="367"/>
              <w:rPr>
                <w:rFonts w:ascii="Calibri" w:eastAsia="Calibri" w:hAnsi="Calibri" w:cs="Calibri"/>
              </w:rPr>
            </w:pPr>
          </w:p>
        </w:tc>
      </w:tr>
      <w:tr w:rsidR="006473B9" w:rsidTr="00AE6090">
        <w:trPr>
          <w:trHeight w:hRule="exact" w:val="468"/>
        </w:trPr>
        <w:tc>
          <w:tcPr>
            <w:tcW w:w="10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73B9" w:rsidRPr="00826719" w:rsidRDefault="008D5CD9" w:rsidP="00826719">
            <w:pPr>
              <w:tabs>
                <w:tab w:val="left" w:pos="6126"/>
              </w:tabs>
              <w:spacing w:before="10"/>
              <w:ind w:left="4284" w:right="4539" w:hanging="142"/>
              <w:jc w:val="center"/>
              <w:rPr>
                <w:rFonts w:ascii="Calibri" w:eastAsia="Calibri" w:hAnsi="Calibri" w:cs="Calibri"/>
                <w:lang w:val="id-ID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SE</w:t>
            </w:r>
            <w:r>
              <w:rPr>
                <w:rFonts w:ascii="Calibri" w:eastAsia="Calibri" w:hAnsi="Calibri" w:cs="Calibri"/>
                <w:b/>
                <w:color w:val="FFFFFF"/>
              </w:rPr>
              <w:t>RV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CE</w:t>
            </w:r>
            <w:r>
              <w:rPr>
                <w:rFonts w:ascii="Calibri" w:eastAsia="Calibri" w:hAnsi="Calibri" w:cs="Calibri"/>
                <w:b/>
                <w:color w:val="FFFFFF"/>
                <w:spacing w:val="-5"/>
              </w:rPr>
              <w:t xml:space="preserve"> </w:t>
            </w:r>
            <w:r w:rsidR="00826719">
              <w:rPr>
                <w:rFonts w:ascii="Calibri" w:eastAsia="Calibri" w:hAnsi="Calibri" w:cs="Calibri"/>
                <w:b/>
                <w:color w:val="FFFFFF"/>
                <w:spacing w:val="-1"/>
                <w:w w:val="99"/>
                <w:lang w:val="id-ID"/>
              </w:rPr>
              <w:t>MANAGEMENT</w:t>
            </w:r>
          </w:p>
        </w:tc>
      </w:tr>
      <w:tr w:rsidR="006473B9" w:rsidTr="00AE6090">
        <w:trPr>
          <w:trHeight w:hRule="exact" w:val="2538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6473B9" w:rsidRPr="00AE6090" w:rsidRDefault="006473B9">
            <w:pPr>
              <w:rPr>
                <w:lang w:val="id-ID"/>
              </w:rPr>
            </w:pPr>
          </w:p>
        </w:tc>
        <w:tc>
          <w:tcPr>
            <w:tcW w:w="2116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1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</w:p>
          <w:p w:rsidR="006473B9" w:rsidRDefault="008D5CD9">
            <w:pPr>
              <w:spacing w:line="240" w:lineRule="exact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Call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  <w:p w:rsidR="006473B9" w:rsidRDefault="008D5CD9">
            <w:pPr>
              <w:spacing w:line="240" w:lineRule="exact"/>
              <w:ind w:left="-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  <w:w w:val="99"/>
              </w:rPr>
              <w:t></w:t>
            </w:r>
            <w:r>
              <w:rPr>
                <w:spacing w:val="-3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Ma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6473B9" w:rsidRDefault="008D5CD9">
            <w:pPr>
              <w:spacing w:before="10"/>
              <w:ind w:left="10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al</w:t>
            </w:r>
            <w:proofErr w:type="spellEnd"/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esk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mp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6)</w:t>
            </w:r>
          </w:p>
          <w:p w:rsidR="006473B9" w:rsidRDefault="008D5CD9">
            <w:pPr>
              <w:spacing w:before="36"/>
              <w:ind w:left="49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Cak</w:t>
            </w:r>
            <w:r>
              <w:rPr>
                <w:rFonts w:ascii="Calibri" w:eastAsia="Calibri" w:hAnsi="Calibri" w:cs="Calibri"/>
                <w:b/>
                <w:spacing w:val="1"/>
              </w:rPr>
              <w:t>up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</w:rPr>
              <w:t>C</w:t>
            </w:r>
            <w:r>
              <w:rPr>
                <w:rFonts w:ascii="Calibri" w:eastAsia="Calibri" w:hAnsi="Calibri" w:cs="Calibri"/>
                <w:b/>
              </w:rPr>
              <w:t>atalog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</w:rPr>
              <w:t>k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RP,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PROC</w:t>
            </w:r>
            <w:proofErr w:type="gram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MAIL</w:t>
            </w:r>
          </w:p>
          <w:p w:rsidR="006473B9" w:rsidRDefault="008D5CD9">
            <w:pPr>
              <w:spacing w:before="36"/>
              <w:ind w:left="499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</w:rPr>
              <w:t>ARI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AN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</w:rPr>
              <w:t>DA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A, 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>4.D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OP 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</w:rPr>
              <w:t>PO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5.AP2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</w:rPr>
              <w:t>6.</w:t>
            </w: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</w:rPr>
              <w:t>2APS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7.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MS,</w:t>
            </w:r>
          </w:p>
          <w:p w:rsidR="006473B9" w:rsidRDefault="008D5CD9">
            <w:pPr>
              <w:spacing w:before="36"/>
              <w:ind w:left="4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8.AB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3"/>
              </w:rPr>
              <w:t>.</w:t>
            </w:r>
            <w:r>
              <w:rPr>
                <w:rFonts w:ascii="Calibri" w:eastAsia="Calibri" w:hAnsi="Calibri" w:cs="Calibri"/>
              </w:rPr>
              <w:t>A2K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10.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proofErr w:type="gram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11.AP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12.B</w:t>
            </w:r>
            <w:r>
              <w:rPr>
                <w:rFonts w:ascii="Calibri" w:eastAsia="Calibri" w:hAnsi="Calibri" w:cs="Calibri"/>
                <w:spacing w:val="2"/>
              </w:rPr>
              <w:t>B</w:t>
            </w:r>
            <w:r>
              <w:rPr>
                <w:rFonts w:ascii="Calibri" w:eastAsia="Calibri" w:hAnsi="Calibri" w:cs="Calibri"/>
              </w:rPr>
              <w:t>O,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>.SIP</w:t>
            </w:r>
            <w:r>
              <w:rPr>
                <w:rFonts w:ascii="Calibri" w:eastAsia="Calibri" w:hAnsi="Calibri" w:cs="Calibri"/>
                <w:spacing w:val="2"/>
              </w:rPr>
              <w:t>2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14.I</w:t>
            </w:r>
            <w:r>
              <w:rPr>
                <w:rFonts w:ascii="Calibri" w:eastAsia="Calibri" w:hAnsi="Calibri" w:cs="Calibri"/>
                <w:spacing w:val="2"/>
              </w:rPr>
              <w:t>T</w:t>
            </w:r>
            <w:r>
              <w:rPr>
                <w:rFonts w:ascii="Calibri" w:eastAsia="Calibri" w:hAnsi="Calibri" w:cs="Calibri"/>
              </w:rPr>
              <w:t>SM.</w:t>
            </w:r>
          </w:p>
          <w:p w:rsidR="006473B9" w:rsidRDefault="008D5CD9">
            <w:pPr>
              <w:spacing w:before="36" w:line="276" w:lineRule="auto"/>
              <w:ind w:left="499" w:right="66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</w:rPr>
              <w:t>Waktu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y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 xml:space="preserve">m 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kerja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kecu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AP2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</w:rPr>
              <w:t>P2APST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P</w:t>
            </w:r>
            <w:r>
              <w:rPr>
                <w:rFonts w:ascii="Calibri" w:eastAsia="Calibri" w:hAnsi="Calibri" w:cs="Calibri"/>
              </w:rPr>
              <w:t>KT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j</w:t>
            </w:r>
            <w:r>
              <w:rPr>
                <w:rFonts w:ascii="Calibri" w:eastAsia="Calibri" w:hAnsi="Calibri" w:cs="Calibri"/>
              </w:rPr>
              <w:t>am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6473B9" w:rsidRDefault="008D5CD9">
            <w:pPr>
              <w:ind w:left="49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Did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SD</w:t>
            </w:r>
            <w:r>
              <w:rPr>
                <w:rFonts w:ascii="Calibri" w:eastAsia="Calibri" w:hAnsi="Calibri" w:cs="Calibri"/>
                <w:b/>
              </w:rPr>
              <w:t>M</w:t>
            </w:r>
            <w:r>
              <w:rPr>
                <w:rFonts w:ascii="Calibri" w:eastAsia="Calibri" w:hAnsi="Calibri" w:cs="Calibri"/>
                <w:b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es</w:t>
            </w:r>
            <w:r>
              <w:rPr>
                <w:rFonts w:ascii="Calibri" w:eastAsia="Calibri" w:hAnsi="Calibri" w:cs="Calibri"/>
                <w:b/>
                <w:spacing w:val="2"/>
              </w:rPr>
              <w:t>k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or,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ali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ss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</w:rPr>
              <w:t>30</w:t>
            </w:r>
          </w:p>
          <w:p w:rsidR="006473B9" w:rsidRDefault="008D5CD9">
            <w:pPr>
              <w:spacing w:before="36" w:line="276" w:lineRule="auto"/>
              <w:ind w:left="499" w:right="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t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207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1"/>
              </w:rPr>
              <w:t>pp</w:t>
            </w:r>
            <w:r>
              <w:rPr>
                <w:rFonts w:ascii="Calibri" w:eastAsia="Calibri" w:hAnsi="Calibri" w:cs="Calibri"/>
              </w:rPr>
              <w:t>ort.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</w:rPr>
              <w:t xml:space="preserve">t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ikelo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ok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3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(ERP,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PROC,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MAIL  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</w:rPr>
              <w:t>ARI</w:t>
            </w:r>
            <w:r>
              <w:rPr>
                <w:rFonts w:ascii="Calibri" w:eastAsia="Calibri" w:hAnsi="Calibri" w:cs="Calibri"/>
                <w:spacing w:val="1"/>
              </w:rPr>
              <w:t>NG</w:t>
            </w:r>
            <w:r>
              <w:rPr>
                <w:rFonts w:ascii="Calibri" w:eastAsia="Calibri" w:hAnsi="Calibri" w:cs="Calibri"/>
              </w:rPr>
              <w:t xml:space="preserve">AN  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A,  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OP  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PPO</w:t>
            </w:r>
            <w:r>
              <w:rPr>
                <w:rFonts w:ascii="Calibri" w:eastAsia="Calibri" w:hAnsi="Calibri" w:cs="Calibri"/>
                <w:spacing w:val="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 xml:space="preserve">,  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 xml:space="preserve">MS,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 xml:space="preserve">,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A2</w:t>
            </w:r>
            <w:r>
              <w:rPr>
                <w:rFonts w:ascii="Calibri" w:eastAsia="Calibri" w:hAnsi="Calibri" w:cs="Calibri"/>
                <w:spacing w:val="5"/>
              </w:rPr>
              <w:t>K</w:t>
            </w:r>
            <w:r>
              <w:rPr>
                <w:rFonts w:ascii="Calibri" w:eastAsia="Calibri" w:hAnsi="Calibri" w:cs="Calibri"/>
              </w:rPr>
              <w:t>,</w:t>
            </w:r>
          </w:p>
          <w:p w:rsidR="00AE6090" w:rsidRDefault="00AE6090">
            <w:pPr>
              <w:spacing w:before="36" w:line="276" w:lineRule="auto"/>
              <w:ind w:left="499" w:right="62"/>
              <w:rPr>
                <w:rFonts w:ascii="Calibri" w:eastAsia="Calibri" w:hAnsi="Calibri" w:cs="Calibri"/>
              </w:rPr>
            </w:pPr>
          </w:p>
          <w:p w:rsidR="00AE6090" w:rsidRPr="00AE6090" w:rsidRDefault="00AE6090">
            <w:pPr>
              <w:spacing w:before="36" w:line="276" w:lineRule="auto"/>
              <w:ind w:left="499" w:right="62"/>
              <w:rPr>
                <w:rFonts w:ascii="Calibri" w:eastAsia="Calibri" w:hAnsi="Calibri" w:cs="Calibri"/>
                <w:lang w:val="id-ID"/>
              </w:rPr>
            </w:pPr>
          </w:p>
        </w:tc>
      </w:tr>
      <w:tr w:rsidR="00B96F37" w:rsidTr="00AE6090">
        <w:trPr>
          <w:trHeight w:hRule="exact" w:val="3835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25" w:space="0" w:color="FFFFFF"/>
            </w:tcBorders>
            <w:shd w:val="clear" w:color="auto" w:fill="4F81BC"/>
          </w:tcPr>
          <w:p w:rsidR="00B96F37" w:rsidRPr="00AE6090" w:rsidRDefault="00AE6090" w:rsidP="00B96F37">
            <w:pPr>
              <w:ind w:left="320" w:right="-50"/>
              <w:rPr>
                <w:rFonts w:ascii="Calibri" w:eastAsia="Calibri" w:hAnsi="Calibri" w:cs="Calibri"/>
                <w:b/>
                <w:color w:val="FFFFFF"/>
                <w:spacing w:val="-1"/>
                <w:lang w:val="id-ID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lang w:val="id-ID"/>
              </w:rPr>
              <w:t>SERVICE MANAGEMENT</w:t>
            </w:r>
          </w:p>
        </w:tc>
        <w:tc>
          <w:tcPr>
            <w:tcW w:w="2116" w:type="dxa"/>
            <w:tcBorders>
              <w:top w:val="nil"/>
              <w:left w:val="single" w:sz="25" w:space="0" w:color="FFFFFF"/>
              <w:bottom w:val="nil"/>
              <w:right w:val="nil"/>
            </w:tcBorders>
            <w:shd w:val="clear" w:color="auto" w:fill="A7BEDE"/>
          </w:tcPr>
          <w:p w:rsidR="00B96F37" w:rsidRDefault="00B96F37">
            <w:pPr>
              <w:spacing w:before="11"/>
              <w:ind w:left="-32"/>
              <w:rPr>
                <w:rFonts w:ascii="Symbol" w:eastAsia="Symbol" w:hAnsi="Symbol" w:cs="Symbol"/>
                <w:w w:val="99"/>
              </w:rPr>
            </w:pP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7BEDE"/>
          </w:tcPr>
          <w:p w:rsidR="00B96F37" w:rsidRDefault="00AE6090" w:rsidP="00AE6090">
            <w:pPr>
              <w:spacing w:before="10"/>
              <w:ind w:left="564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AM,SI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proofErr w:type="gramEnd"/>
            <w:r>
              <w:rPr>
                <w:rFonts w:ascii="Calibri" w:eastAsia="Calibri" w:hAnsi="Calibri" w:cs="Calibri"/>
              </w:rPr>
              <w:t>2A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SM),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</w:rPr>
              <w:t>II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(AP2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),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</w:rPr>
              <w:t>III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(P2APS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), Ag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(AP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V (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).</w:t>
            </w:r>
          </w:p>
          <w:p w:rsidR="00AE6090" w:rsidRPr="004E38FA" w:rsidRDefault="00AE6090" w:rsidP="00AE6090">
            <w:pPr>
              <w:ind w:left="564"/>
              <w:jc w:val="both"/>
              <w:rPr>
                <w:rFonts w:asciiTheme="minorHAnsi" w:eastAsiaTheme="minorEastAsia" w:hAnsiTheme="minorHAnsi" w:cstheme="minorHAnsi"/>
                <w:sz w:val="18"/>
              </w:rPr>
            </w:pPr>
            <w:r w:rsidRPr="004E38FA">
              <w:rPr>
                <w:rFonts w:asciiTheme="minorHAnsi" w:eastAsiaTheme="minorEastAsia" w:hAnsiTheme="minorHAnsi" w:cstheme="minorHAnsi"/>
                <w:b/>
                <w:iCs/>
              </w:rPr>
              <w:t>Traffic Inbound:</w:t>
            </w:r>
            <w:r w:rsidRPr="004E38FA">
              <w:rPr>
                <w:rFonts w:asciiTheme="minorHAnsi" w:eastAsiaTheme="minorEastAsia" w:hAnsiTheme="minorHAnsi" w:cstheme="minorHAnsi"/>
                <w:iCs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  <w:lang w:val="id-ID"/>
              </w:rPr>
              <w:t>18.042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</w:rPr>
              <w:t>(rata-rata 622</w:t>
            </w:r>
            <w:r w:rsidRPr="004E38FA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</w:rPr>
              <w:t>contacts/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  <w:b/>
              </w:rPr>
              <w:t>hari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b/>
              </w:rPr>
              <w:t xml:space="preserve">),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  <w:iCs/>
              </w:rPr>
              <w:t>terutama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iCs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  <w:iCs/>
              </w:rPr>
              <w:t>tersebar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iCs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  <w:iCs/>
              </w:rPr>
              <w:t>melalui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iCs/>
              </w:rPr>
              <w:t xml:space="preserve"> media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layanan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email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sebanyak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</w:rPr>
              <w:t>16.121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</w:rPr>
              <w:t>(89%, rata-rata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555/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hari</w:t>
            </w:r>
            <w:proofErr w:type="spellEnd"/>
            <w:proofErr w:type="gramStart"/>
            <w:r w:rsidRPr="004E38FA">
              <w:rPr>
                <w:rFonts w:asciiTheme="minorHAnsi" w:eastAsiaTheme="minorEastAsia" w:hAnsiTheme="minorHAnsi" w:cstheme="minorHAnsi"/>
              </w:rPr>
              <w:t>) ;</w:t>
            </w:r>
            <w:proofErr w:type="gramEnd"/>
            <w:r w:rsidRPr="004E38FA">
              <w:rPr>
                <w:rFonts w:asciiTheme="minorHAnsi" w:eastAsiaTheme="minorEastAsia" w:hAnsiTheme="minorHAnsi" w:cstheme="minorHAnsi"/>
              </w:rPr>
              <w:t xml:space="preserve"> Phone Call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sebanyak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1.628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</w:rPr>
              <w:t>(9%, rata-rata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56 </w:t>
            </w:r>
            <w:r w:rsidRPr="004E38FA">
              <w:rPr>
                <w:rFonts w:asciiTheme="minorHAnsi" w:eastAsiaTheme="minorEastAsia" w:hAnsiTheme="minorHAnsi" w:cstheme="minorHAnsi"/>
              </w:rPr>
              <w:t>/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hari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>).</w:t>
            </w:r>
          </w:p>
          <w:p w:rsidR="00AE6090" w:rsidRPr="004E38FA" w:rsidRDefault="00AE6090" w:rsidP="00AE6090">
            <w:pPr>
              <w:spacing w:after="200" w:line="276" w:lineRule="auto"/>
              <w:ind w:left="564"/>
              <w:contextualSpacing/>
              <w:jc w:val="both"/>
              <w:rPr>
                <w:rFonts w:asciiTheme="minorHAnsi" w:eastAsiaTheme="minorEastAsia" w:hAnsiTheme="minorHAnsi" w:cstheme="minorHAnsi"/>
              </w:rPr>
            </w:pPr>
            <w:r w:rsidRPr="004E38FA">
              <w:rPr>
                <w:rFonts w:asciiTheme="minorHAnsi" w:eastAsiaTheme="minorEastAsia" w:hAnsiTheme="minorHAnsi" w:cstheme="minorHAnsi"/>
                <w:b/>
              </w:rPr>
              <w:t>Ticket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</w:rPr>
              <w:t>Incident/Service Request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berjumlah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szCs w:val="22"/>
              </w:rPr>
              <w:t>11.581 ticket</w:t>
            </w:r>
            <w:r w:rsidRPr="004E38FA">
              <w:rPr>
                <w:rFonts w:asciiTheme="minorHAnsi" w:eastAsiaTheme="minorEastAsia" w:hAnsiTheme="minorHAnsi" w:cstheme="minorHAnsi"/>
                <w:sz w:val="18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</w:rPr>
              <w:t>(</w:t>
            </w:r>
            <w:proofErr w:type="gramStart"/>
            <w:r w:rsidRPr="004E38FA">
              <w:rPr>
                <w:rFonts w:asciiTheme="minorHAnsi" w:eastAsiaTheme="minorEastAsia" w:hAnsiTheme="minorHAnsi" w:cstheme="minorHAnsi"/>
              </w:rPr>
              <w:t xml:space="preserve">resolved) 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sedangkan</w:t>
            </w:r>
            <w:proofErr w:type="spellEnd"/>
            <w:proofErr w:type="gramEnd"/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</w:rPr>
              <w:t>ticket Change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berjumlah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  <w:lang w:val="id-ID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18 ticket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dan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r w:rsidRPr="004E38FA">
              <w:rPr>
                <w:rFonts w:asciiTheme="minorHAnsi" w:eastAsiaTheme="minorEastAsia" w:hAnsiTheme="minorHAnsi" w:cstheme="minorHAnsi"/>
                <w:b/>
              </w:rPr>
              <w:t>ticket Release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berjumlah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13 ticket (Release Management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diimplementasikan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pada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tanggal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1 </w:t>
            </w:r>
            <w:r w:rsidRPr="004E38FA">
              <w:rPr>
                <w:rFonts w:asciiTheme="minorHAnsi" w:eastAsiaTheme="minorEastAsia" w:hAnsiTheme="minorHAnsi" w:cstheme="minorHAnsi"/>
                <w:lang w:val="id-ID"/>
              </w:rPr>
              <w:t>Januari 2016</w:t>
            </w:r>
            <w:r w:rsidRPr="004E38FA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4E38FA">
              <w:rPr>
                <w:rFonts w:asciiTheme="minorHAnsi" w:eastAsiaTheme="minorEastAsia" w:hAnsiTheme="minorHAnsi" w:cstheme="minorHAnsi"/>
              </w:rPr>
              <w:t>untuk</w:t>
            </w:r>
            <w:proofErr w:type="spellEnd"/>
            <w:r w:rsidRPr="004E38FA">
              <w:rPr>
                <w:rFonts w:asciiTheme="minorHAnsi" w:eastAsiaTheme="minorEastAsia" w:hAnsiTheme="minorHAnsi" w:cstheme="minorHAnsi"/>
              </w:rPr>
              <w:t xml:space="preserve"> Service Family ERP).   </w:t>
            </w:r>
          </w:p>
          <w:p w:rsidR="00AE6090" w:rsidRPr="00AE6090" w:rsidRDefault="00AE6090" w:rsidP="00AE6090">
            <w:pPr>
              <w:spacing w:before="10"/>
              <w:ind w:left="564"/>
              <w:rPr>
                <w:rFonts w:ascii="Calibri" w:eastAsia="Calibri" w:hAnsi="Calibri" w:cs="Calibri"/>
                <w:b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Ca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ja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op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5"/>
              </w:rPr>
              <w:t>l</w:t>
            </w:r>
            <w:proofErr w:type="spellEnd"/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rFonts w:ascii="Calibri" w:eastAsia="Calibri" w:hAnsi="Calibri" w:cs="Calibri"/>
                <w:b/>
              </w:rPr>
              <w:t xml:space="preserve">In 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 xml:space="preserve">LA 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Res</w:t>
            </w:r>
            <w:r>
              <w:rPr>
                <w:rFonts w:ascii="Calibri" w:eastAsia="Calibri" w:hAnsi="Calibri" w:cs="Calibri"/>
                <w:b/>
                <w:spacing w:val="1"/>
              </w:rPr>
              <w:t>pon</w:t>
            </w:r>
            <w:r>
              <w:rPr>
                <w:rFonts w:ascii="Calibri" w:eastAsia="Calibri" w:hAnsi="Calibri" w:cs="Calibri"/>
                <w:b/>
              </w:rPr>
              <w:t xml:space="preserve">se </w:t>
            </w:r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ti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100%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95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Resolu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n T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100%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95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FCR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ar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>6</w:t>
            </w: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ndo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Ca</w:t>
            </w:r>
            <w:r>
              <w:rPr>
                <w:rFonts w:ascii="Calibri" w:eastAsia="Calibri" w:hAnsi="Calibri" w:cs="Calibri"/>
                <w:b/>
                <w:spacing w:val="-1"/>
              </w:rPr>
              <w:t>ll</w:t>
            </w:r>
            <w:r>
              <w:rPr>
                <w:rFonts w:ascii="Calibri" w:eastAsia="Calibri" w:hAnsi="Calibri" w:cs="Calibri"/>
                <w:b/>
                <w:spacing w:val="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=</w:t>
            </w:r>
            <w:r w:rsidRPr="00A202BE">
              <w:rPr>
                <w:rFonts w:asciiTheme="minorHAnsi" w:hAnsiTheme="minorHAnsi" w:cs="Calibri"/>
                <w:iCs/>
                <w:lang w:val="id-ID"/>
              </w:rPr>
              <w:t>0,01%</w:t>
            </w:r>
            <w:r w:rsidRPr="00632DE7">
              <w:rPr>
                <w:rFonts w:cs="Calibri"/>
                <w:iCs/>
                <w:lang w:val="id-ID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il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=</w:t>
            </w:r>
            <w:r>
              <w:rPr>
                <w:rFonts w:ascii="Calibri" w:eastAsia="Calibri" w:hAnsi="Calibri" w:cs="Calibri"/>
              </w:rPr>
              <w:t>0,</w:t>
            </w:r>
            <w:r>
              <w:rPr>
                <w:rFonts w:ascii="Calibri" w:eastAsia="Calibri" w:hAnsi="Calibri" w:cs="Calibri"/>
                <w:lang w:val="id-ID"/>
              </w:rPr>
              <w:t>00</w:t>
            </w:r>
            <w:r>
              <w:rPr>
                <w:rFonts w:ascii="Calibri" w:eastAsia="Calibri" w:hAnsi="Calibri" w:cs="Calibri"/>
                <w:spacing w:val="3"/>
              </w:rPr>
              <w:t>1</w:t>
            </w:r>
            <w:r>
              <w:rPr>
                <w:rFonts w:ascii="Calibri" w:eastAsia="Calibri" w:hAnsi="Calibri" w:cs="Calibri"/>
              </w:rPr>
              <w:t xml:space="preserve">%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ax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(G</w:t>
            </w:r>
            <w:r>
              <w:rPr>
                <w:rFonts w:ascii="Calibri" w:eastAsia="Calibri" w:hAnsi="Calibri" w:cs="Calibri"/>
                <w:b/>
                <w:spacing w:val="2"/>
              </w:rPr>
              <w:t>r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  <w:b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e)  Ca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 xml:space="preserve">l 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=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2"/>
              </w:rPr>
              <w:t>8</w:t>
            </w:r>
            <w:r>
              <w:rPr>
                <w:rFonts w:ascii="Calibri" w:eastAsia="Calibri" w:hAnsi="Calibri" w:cs="Calibri"/>
              </w:rPr>
              <w:t xml:space="preserve">%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il</w:t>
            </w:r>
            <w:r>
              <w:rPr>
                <w:rFonts w:ascii="Calibri" w:eastAsia="Calibri" w:hAnsi="Calibri" w:cs="Calibri"/>
                <w:spacing w:val="1"/>
              </w:rPr>
              <w:t>=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pacing w:val="2"/>
              </w:rPr>
              <w:t>9</w:t>
            </w:r>
            <w:r>
              <w:rPr>
                <w:rFonts w:ascii="Calibri" w:eastAsia="Calibri" w:hAnsi="Calibri" w:cs="Calibri"/>
              </w:rPr>
              <w:t xml:space="preserve">%   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t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80</w:t>
            </w:r>
            <w:r>
              <w:rPr>
                <w:rFonts w:ascii="Calibri" w:eastAsia="Calibri" w:hAnsi="Calibri" w:cs="Calibri"/>
                <w:spacing w:val="-1"/>
              </w:rPr>
              <w:t>%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QSM (Q</w:t>
            </w:r>
            <w:r>
              <w:rPr>
                <w:rFonts w:ascii="Calibri" w:eastAsia="Calibri" w:hAnsi="Calibri" w:cs="Calibri"/>
                <w:b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</w:rPr>
              <w:t>ty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g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)</w:t>
            </w:r>
            <w:r>
              <w:rPr>
                <w:rFonts w:ascii="Calibri" w:eastAsia="Calibri" w:hAnsi="Calibri" w:cs="Calibri"/>
                <w:b/>
              </w:rPr>
              <w:t>=</w:t>
            </w:r>
            <w:r>
              <w:rPr>
                <w:rFonts w:ascii="Calibri" w:eastAsia="Calibri" w:hAnsi="Calibri" w:cs="Calibri"/>
                <w:b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87,25%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arg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8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lang w:val="id-ID"/>
              </w:rPr>
              <w:t>%</w:t>
            </w:r>
          </w:p>
        </w:tc>
      </w:tr>
    </w:tbl>
    <w:p w:rsidR="006473B9" w:rsidRDefault="006473B9">
      <w:pPr>
        <w:sectPr w:rsidR="006473B9">
          <w:pgSz w:w="12240" w:h="15840"/>
          <w:pgMar w:top="880" w:right="480" w:bottom="280" w:left="940" w:header="720" w:footer="720" w:gutter="0"/>
          <w:cols w:space="720"/>
        </w:sectPr>
      </w:pPr>
    </w:p>
    <w:p w:rsidR="006473B9" w:rsidRDefault="006473B9">
      <w:pPr>
        <w:spacing w:before="6" w:line="100" w:lineRule="exact"/>
        <w:rPr>
          <w:sz w:val="10"/>
          <w:szCs w:val="10"/>
        </w:rPr>
      </w:pPr>
    </w:p>
    <w:p w:rsidR="006473B9" w:rsidRDefault="006473B9">
      <w:pPr>
        <w:spacing w:line="200" w:lineRule="exact"/>
      </w:pPr>
    </w:p>
    <w:p w:rsidR="006473B9" w:rsidRDefault="008D5CD9">
      <w:pPr>
        <w:ind w:left="320" w:right="-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FFFF"/>
          <w:spacing w:val="-1"/>
        </w:rPr>
        <w:t>SE</w:t>
      </w:r>
      <w:r>
        <w:rPr>
          <w:rFonts w:ascii="Calibri" w:eastAsia="Calibri" w:hAnsi="Calibri" w:cs="Calibri"/>
          <w:b/>
          <w:color w:val="FFFFFF"/>
        </w:rPr>
        <w:t>RV</w:t>
      </w:r>
      <w:r>
        <w:rPr>
          <w:rFonts w:ascii="Calibri" w:eastAsia="Calibri" w:hAnsi="Calibri" w:cs="Calibri"/>
          <w:b/>
          <w:color w:val="FFFFFF"/>
          <w:spacing w:val="2"/>
        </w:rPr>
        <w:t>I</w:t>
      </w:r>
      <w:r>
        <w:rPr>
          <w:rFonts w:ascii="Calibri" w:eastAsia="Calibri" w:hAnsi="Calibri" w:cs="Calibri"/>
          <w:b/>
          <w:color w:val="FFFFFF"/>
        </w:rPr>
        <w:t>CE</w:t>
      </w:r>
      <w:r>
        <w:rPr>
          <w:rFonts w:ascii="Calibri" w:eastAsia="Calibri" w:hAnsi="Calibri" w:cs="Calibri"/>
          <w:b/>
          <w:color w:val="FFFFFF"/>
          <w:spacing w:val="-5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</w:rPr>
        <w:t>D</w:t>
      </w:r>
      <w:r>
        <w:rPr>
          <w:rFonts w:ascii="Calibri" w:eastAsia="Calibri" w:hAnsi="Calibri" w:cs="Calibri"/>
          <w:b/>
          <w:color w:val="FFFFFF"/>
          <w:spacing w:val="1"/>
        </w:rPr>
        <w:t>E</w:t>
      </w:r>
      <w:r>
        <w:rPr>
          <w:rFonts w:ascii="Calibri" w:eastAsia="Calibri" w:hAnsi="Calibri" w:cs="Calibri"/>
          <w:b/>
          <w:color w:val="FFFFFF"/>
          <w:spacing w:val="-1"/>
        </w:rPr>
        <w:t>S</w:t>
      </w:r>
      <w:r>
        <w:rPr>
          <w:rFonts w:ascii="Calibri" w:eastAsia="Calibri" w:hAnsi="Calibri" w:cs="Calibri"/>
          <w:b/>
          <w:color w:val="FFFFFF"/>
        </w:rPr>
        <w:t>K</w:t>
      </w:r>
    </w:p>
    <w:p w:rsidR="006473B9" w:rsidRDefault="008D5CD9" w:rsidP="00AE6090">
      <w:pPr>
        <w:spacing w:before="63" w:line="276" w:lineRule="auto"/>
        <w:ind w:right="78"/>
        <w:rPr>
          <w:sz w:val="26"/>
          <w:szCs w:val="26"/>
        </w:rPr>
      </w:pPr>
      <w:r>
        <w:br w:type="column"/>
      </w:r>
      <w:r w:rsidR="00AE6090"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503314511" behindDoc="0" locked="0" layoutInCell="1" allowOverlap="1">
                <wp:simplePos x="0" y="0"/>
                <wp:positionH relativeFrom="column">
                  <wp:posOffset>3024086</wp:posOffset>
                </wp:positionH>
                <wp:positionV relativeFrom="paragraph">
                  <wp:posOffset>-276114</wp:posOffset>
                </wp:positionV>
                <wp:extent cx="914400" cy="25067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6090" w:rsidRPr="00AE6090" w:rsidRDefault="00AE6090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lang w:val="id-ID"/>
                              </w:rPr>
                            </w:pPr>
                            <w:r w:rsidRPr="00AE609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lang w:val="id-ID"/>
                              </w:rPr>
                              <w:t>LAMPIRAN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margin-left:238.1pt;margin-top:-21.75pt;width:1in;height:19.75pt;z-index:50331451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" filled="f" stroked="f" strokeweight=".5pt">
                <v:textbox>
                  <w:txbxContent>
                    <w:p w:rsidR="00AE6090" w:rsidRPr="00AE6090" w:rsidRDefault="00AE6090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lang w:val="id-ID"/>
                        </w:rPr>
                      </w:pPr>
                      <w:r w:rsidRPr="00AE6090">
                        <w:rPr>
                          <w:rFonts w:asciiTheme="minorHAnsi" w:hAnsiTheme="minorHAnsi"/>
                          <w:b/>
                          <w:color w:val="FFFFFF" w:themeColor="background1"/>
                          <w:lang w:val="id-ID"/>
                        </w:rPr>
                        <w:t>LAMPIRAN</w:t>
                      </w:r>
                    </w:p>
                  </w:txbxContent>
                </v:textbox>
              </v:shape>
            </w:pict>
          </mc:Fallback>
        </mc:AlternateContent>
      </w:r>
      <w:r w:rsidR="00AE6090">
        <w:pict>
          <v:group id="_x0000_s1072" style="position:absolute;margin-left:42.6pt;margin-top:47.8pt;width:550.3pt;height:25.25pt;z-index:-3001;mso-position-horizontal-relative:page;mso-position-vertical-relative:page" coordorigin="837,5157" coordsize="11006,505">
            <v:shape id="_x0000_s1078" style="position:absolute;left:874;top:5226;width:10946;height:389" coordorigin="874,5226" coordsize="10946,389" path="m874,5615r10946,l11820,5226r-10946,l874,5615xe" fillcolor="#006fc0" stroked="f">
              <v:path arrowok="t"/>
            </v:shape>
            <v:shape id="_x0000_s1077" style="position:absolute;left:982;top:5226;width:10730;height:221" coordorigin="982,5226" coordsize="10730,221" path="m982,5447r10730,l11712,5226r-10730,l982,5447xe" fillcolor="#006fc0" stroked="f">
              <v:path arrowok="t"/>
            </v:shape>
            <v:shape id="_x0000_s1076" style="position:absolute;left:874;top:5179;width:10946;height:45" coordorigin="874,5179" coordsize="10946,45" path="m874,5224r10946,l11820,5179r-10946,l874,5224xe" fillcolor="black" stroked="f">
              <v:path arrowok="t"/>
            </v:shape>
            <v:shape id="_x0000_s1075" style="position:absolute;left:874;top:5222;width:10946;height:4" coordorigin="874,5222" coordsize="10946,4" path="m874,5227r10946,l11820,5222r-10946,l874,5227xe" fillcolor="#006fc0" stroked="f">
              <v:path arrowok="t"/>
            </v:shape>
            <v:shape id="_x0000_s1074" style="position:absolute;left:874;top:5616;width:10946;height:0" coordorigin="874,5616" coordsize="10946,0" path="m874,5616r10946,e" filled="f" strokecolor="#006fc0" strokeweight=".22pt">
              <v:path arrowok="t"/>
            </v:shape>
            <v:shape id="_x0000_s1073" style="position:absolute;left:859;top:5639;width:10960;height:0" coordorigin="859,5639" coordsize="10960,0" path="m859,5639r10961,e" filled="f" strokeweight="2.26pt">
              <v:path arrowok="t"/>
            </v:shape>
            <w10:wrap anchorx="page" anchory="page"/>
          </v:group>
        </w:pict>
      </w:r>
    </w:p>
    <w:p w:rsidR="006473B9" w:rsidRDefault="008D5CD9">
      <w:pPr>
        <w:spacing w:before="19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  </w:t>
      </w:r>
      <w:r>
        <w:rPr>
          <w:rFonts w:ascii="Calibri" w:eastAsia="Calibri" w:hAnsi="Calibri" w:cs="Calibri"/>
          <w:b/>
          <w:spacing w:val="25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K</w:t>
      </w:r>
      <w:r>
        <w:rPr>
          <w:rFonts w:ascii="Calibri" w:eastAsia="Calibri" w:hAnsi="Calibri" w:cs="Calibri"/>
          <w:b/>
          <w:spacing w:val="1"/>
        </w:rPr>
        <w:t>ond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si</w:t>
      </w:r>
      <w:proofErr w:type="spellEnd"/>
      <w:r>
        <w:rPr>
          <w:rFonts w:ascii="Calibri" w:eastAsia="Calibri" w:hAnsi="Calibri" w:cs="Calibri"/>
          <w:b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t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es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1"/>
        </w:rPr>
        <w:t>c</w:t>
      </w:r>
      <w:r>
        <w:rPr>
          <w:rFonts w:ascii="Calibri" w:eastAsia="Calibri" w:hAnsi="Calibri" w:cs="Calibri"/>
          <w:b/>
        </w:rPr>
        <w:t>e</w:t>
      </w:r>
      <w:proofErr w:type="spellEnd"/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  <w:i/>
        </w:rPr>
        <w:t>rod</w:t>
      </w:r>
      <w:r>
        <w:rPr>
          <w:rFonts w:ascii="Calibri" w:eastAsia="Calibri" w:hAnsi="Calibri" w:cs="Calibri"/>
          <w:b/>
          <w:i/>
          <w:spacing w:val="1"/>
        </w:rPr>
        <w:t>u</w:t>
      </w:r>
      <w:r>
        <w:rPr>
          <w:rFonts w:ascii="Calibri" w:eastAsia="Calibri" w:hAnsi="Calibri" w:cs="Calibri"/>
          <w:b/>
          <w:i/>
        </w:rPr>
        <w:t>c</w:t>
      </w:r>
      <w:r>
        <w:rPr>
          <w:rFonts w:ascii="Calibri" w:eastAsia="Calibri" w:hAnsi="Calibri" w:cs="Calibri"/>
          <w:b/>
          <w:i/>
          <w:spacing w:val="2"/>
        </w:rPr>
        <w:t>t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</w:t>
      </w:r>
      <w:r>
        <w:rPr>
          <w:rFonts w:ascii="Calibri" w:eastAsia="Calibri" w:hAnsi="Calibri" w:cs="Calibri"/>
          <w:b/>
          <w:i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dan</w:t>
      </w:r>
      <w:proofErr w:type="spellEnd"/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n</w:t>
      </w:r>
      <w:r>
        <w:rPr>
          <w:rFonts w:ascii="Calibri" w:eastAsia="Calibri" w:hAnsi="Calibri" w:cs="Calibri"/>
          <w:b/>
          <w:i/>
          <w:spacing w:val="1"/>
        </w:rPr>
        <w:t>o</w:t>
      </w:r>
      <w:r>
        <w:rPr>
          <w:rFonts w:ascii="Calibri" w:eastAsia="Calibri" w:hAnsi="Calibri" w:cs="Calibri"/>
          <w:b/>
          <w:i/>
        </w:rPr>
        <w:t>n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produ</w:t>
      </w:r>
      <w:r>
        <w:rPr>
          <w:rFonts w:ascii="Calibri" w:eastAsia="Calibri" w:hAnsi="Calibri" w:cs="Calibri"/>
          <w:b/>
          <w:i/>
          <w:spacing w:val="-1"/>
        </w:rPr>
        <w:t>c</w:t>
      </w:r>
      <w:r>
        <w:rPr>
          <w:rFonts w:ascii="Calibri" w:eastAsia="Calibri" w:hAnsi="Calibri" w:cs="Calibri"/>
          <w:b/>
          <w:i/>
        </w:rPr>
        <w:t>t</w:t>
      </w:r>
      <w:r>
        <w:rPr>
          <w:rFonts w:ascii="Calibri" w:eastAsia="Calibri" w:hAnsi="Calibri" w:cs="Calibri"/>
          <w:b/>
          <w:i/>
          <w:spacing w:val="-1"/>
        </w:rPr>
        <w:t>i</w:t>
      </w:r>
      <w:r>
        <w:rPr>
          <w:rFonts w:ascii="Calibri" w:eastAsia="Calibri" w:hAnsi="Calibri" w:cs="Calibri"/>
          <w:b/>
          <w:i/>
        </w:rPr>
        <w:t>on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pacing w:val="1"/>
        </w:rPr>
        <w:t>s</w:t>
      </w:r>
      <w:r>
        <w:rPr>
          <w:rFonts w:ascii="Calibri" w:eastAsia="Calibri" w:hAnsi="Calibri" w:cs="Calibri"/>
          <w:b/>
          <w:i/>
        </w:rPr>
        <w:t>yst</w:t>
      </w:r>
      <w:r>
        <w:rPr>
          <w:rFonts w:ascii="Calibri" w:eastAsia="Calibri" w:hAnsi="Calibri" w:cs="Calibri"/>
          <w:b/>
          <w:i/>
          <w:spacing w:val="1"/>
        </w:rPr>
        <w:t>e</w:t>
      </w:r>
      <w:r>
        <w:rPr>
          <w:rFonts w:ascii="Calibri" w:eastAsia="Calibri" w:hAnsi="Calibri" w:cs="Calibri"/>
          <w:b/>
          <w:i/>
        </w:rPr>
        <w:t>m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</w:rPr>
        <w:t>:</w:t>
      </w:r>
      <w:proofErr w:type="gramEnd"/>
    </w:p>
    <w:p w:rsidR="006473B9" w:rsidRDefault="006473B9">
      <w:pPr>
        <w:spacing w:line="220" w:lineRule="exact"/>
        <w:rPr>
          <w:sz w:val="22"/>
          <w:szCs w:val="22"/>
        </w:rPr>
      </w:pPr>
    </w:p>
    <w:p w:rsidR="006473B9" w:rsidRDefault="008D5CD9">
      <w:pPr>
        <w:ind w:left="832"/>
        <w:rPr>
          <w:rFonts w:ascii="Calibri" w:eastAsia="Calibri" w:hAnsi="Calibri" w:cs="Calibri"/>
          <w:b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spacing w:val="1"/>
        </w:rPr>
        <w:t>roduc</w:t>
      </w:r>
      <w:r>
        <w:rPr>
          <w:rFonts w:ascii="Calibri" w:eastAsia="Calibri" w:hAnsi="Calibri" w:cs="Calibri"/>
          <w:b/>
        </w:rPr>
        <w:t>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y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>m</w:t>
      </w:r>
    </w:p>
    <w:p w:rsidR="00826719" w:rsidRDefault="00826719">
      <w:pPr>
        <w:ind w:left="832"/>
        <w:rPr>
          <w:rFonts w:ascii="Calibri" w:eastAsia="Calibri" w:hAnsi="Calibri" w:cs="Calibri"/>
          <w:b/>
        </w:rPr>
      </w:pPr>
    </w:p>
    <w:p w:rsidR="00826719" w:rsidRPr="00826719" w:rsidRDefault="00826719" w:rsidP="00826719">
      <w:pPr>
        <w:ind w:left="832"/>
        <w:jc w:val="center"/>
        <w:rPr>
          <w:rFonts w:ascii="Calibri" w:eastAsia="Calibri" w:hAnsi="Calibri" w:cs="Calibri"/>
          <w:lang w:val="id-ID"/>
        </w:rPr>
        <w:sectPr w:rsidR="00826719" w:rsidRPr="00826719">
          <w:type w:val="continuous"/>
          <w:pgSz w:w="12240" w:h="15840"/>
          <w:pgMar w:top="1480" w:right="580" w:bottom="280" w:left="1060" w:header="720" w:footer="720" w:gutter="0"/>
          <w:cols w:space="720"/>
        </w:sectPr>
      </w:pPr>
      <w:r w:rsidRPr="00D4634F">
        <w:rPr>
          <w:rFonts w:ascii="Calibri" w:hAnsi="Calibri" w:cs="Arial"/>
          <w:noProof/>
          <w:lang w:val="id-ID" w:eastAsia="id-ID"/>
        </w:rPr>
        <w:drawing>
          <wp:inline distT="0" distB="0" distL="0" distR="0" wp14:anchorId="31602C5A" wp14:editId="51924439">
            <wp:extent cx="2914650" cy="6313792"/>
            <wp:effectExtent l="0" t="0" r="0" b="0"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45" cy="63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B9" w:rsidRDefault="008D5CD9">
      <w:pPr>
        <w:spacing w:before="67"/>
        <w:ind w:left="172"/>
        <w:rPr>
          <w:rFonts w:ascii="Calibri" w:eastAsia="Calibri" w:hAnsi="Calibri" w:cs="Calibri"/>
        </w:rPr>
      </w:pPr>
      <w:r>
        <w:lastRenderedPageBreak/>
        <w:pict>
          <v:group id="_x0000_s1044" style="position:absolute;left:0;text-align:left;margin-left:244.2pt;margin-top:624pt;width:213.8pt;height:16pt;z-index:-2999;mso-position-horizontal-relative:page;mso-position-vertical-relative:page" coordorigin="4884,12480" coordsize="4276,320">
            <v:shape id="_x0000_s1045" style="position:absolute;left:4884;top:12480;width:4276;height:320" coordorigin="4884,12480" coordsize="4276,320" path="m9160,12480r-4276,l4884,12495r4276,l9160,12480xe" fillcolor="#036" stroked="f">
              <v:path arrowok="t"/>
            </v:shape>
            <w10:wrap anchorx="page" anchory="page"/>
          </v:group>
        </w:pic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</w:rPr>
        <w:t>No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spacing w:val="1"/>
        </w:rPr>
        <w:t>ro</w:t>
      </w:r>
      <w:r>
        <w:rPr>
          <w:rFonts w:ascii="Calibri" w:eastAsia="Calibri" w:hAnsi="Calibri" w:cs="Calibri"/>
          <w:b/>
          <w:spacing w:val="-1"/>
        </w:rPr>
        <w:t>d</w:t>
      </w:r>
      <w:r>
        <w:rPr>
          <w:rFonts w:ascii="Calibri" w:eastAsia="Calibri" w:hAnsi="Calibri" w:cs="Calibri"/>
          <w:b/>
          <w:spacing w:val="1"/>
        </w:rPr>
        <w:t>uc</w:t>
      </w:r>
      <w:r>
        <w:rPr>
          <w:rFonts w:ascii="Calibri" w:eastAsia="Calibri" w:hAnsi="Calibri" w:cs="Calibri"/>
          <w:b/>
        </w:rPr>
        <w:t>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y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1"/>
        </w:rPr>
        <w:t>e</w:t>
      </w:r>
      <w:r>
        <w:rPr>
          <w:rFonts w:ascii="Calibri" w:eastAsia="Calibri" w:hAnsi="Calibri" w:cs="Calibri"/>
          <w:b/>
        </w:rPr>
        <w:t>m</w:t>
      </w:r>
    </w:p>
    <w:p w:rsidR="006473B9" w:rsidRDefault="006473B9">
      <w:pPr>
        <w:spacing w:before="3" w:line="260" w:lineRule="exact"/>
        <w:rPr>
          <w:sz w:val="26"/>
          <w:szCs w:val="26"/>
        </w:rPr>
      </w:pPr>
    </w:p>
    <w:p w:rsidR="006473B9" w:rsidRDefault="00826719" w:rsidP="00826719">
      <w:pPr>
        <w:jc w:val="center"/>
        <w:sectPr w:rsidR="006473B9">
          <w:pgSz w:w="12240" w:h="15840"/>
          <w:pgMar w:top="1480" w:right="1720" w:bottom="280" w:left="1720" w:header="720" w:footer="720" w:gutter="0"/>
          <w:cols w:space="720"/>
        </w:sectPr>
      </w:pPr>
      <w:r w:rsidRPr="00D4634F">
        <w:rPr>
          <w:rFonts w:ascii="Calibri" w:hAnsi="Calibri" w:cs="Arial"/>
          <w:noProof/>
          <w:lang w:val="id-ID" w:eastAsia="id-ID"/>
        </w:rPr>
        <w:drawing>
          <wp:inline distT="0" distB="0" distL="0" distR="0" wp14:anchorId="5CD25703" wp14:editId="0C60EB3B">
            <wp:extent cx="3571875" cy="6486525"/>
            <wp:effectExtent l="0" t="0" r="9525" b="9525"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B9" w:rsidRDefault="008D5CD9">
      <w:pPr>
        <w:spacing w:before="59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2.   </w:t>
      </w:r>
      <w:r>
        <w:rPr>
          <w:rFonts w:ascii="Calibri" w:eastAsia="Calibri" w:hAnsi="Calibri" w:cs="Calibri"/>
          <w:b/>
          <w:spacing w:val="25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J</w:t>
      </w:r>
      <w:r>
        <w:rPr>
          <w:rFonts w:ascii="Calibri" w:eastAsia="Calibri" w:hAnsi="Calibri" w:cs="Calibri"/>
          <w:b/>
          <w:spacing w:val="1"/>
        </w:rPr>
        <w:t>um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ah</w:t>
      </w:r>
      <w:proofErr w:type="spellEnd"/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 xml:space="preserve">ID </w:t>
      </w:r>
      <w:r>
        <w:rPr>
          <w:rFonts w:ascii="Calibri" w:eastAsia="Calibri" w:hAnsi="Calibri" w:cs="Calibri"/>
          <w:b/>
          <w:spacing w:val="-1"/>
        </w:rPr>
        <w:t>E</w:t>
      </w:r>
      <w:r>
        <w:rPr>
          <w:rFonts w:ascii="Calibri" w:eastAsia="Calibri" w:hAnsi="Calibri" w:cs="Calibri"/>
          <w:b/>
        </w:rPr>
        <w:t>RP</w:t>
      </w:r>
      <w:r>
        <w:rPr>
          <w:rFonts w:ascii="Calibri" w:eastAsia="Calibri" w:hAnsi="Calibri" w:cs="Calibri"/>
          <w:b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m</w:t>
      </w:r>
      <w:r>
        <w:rPr>
          <w:rFonts w:ascii="Calibri" w:eastAsia="Calibri" w:hAnsi="Calibri" w:cs="Calibri"/>
          <w:b/>
        </w:rPr>
        <w:t>as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3"/>
        </w:rPr>
        <w:t>n</w:t>
      </w:r>
      <w:r>
        <w:rPr>
          <w:rFonts w:ascii="Calibri" w:eastAsia="Calibri" w:hAnsi="Calibri" w:cs="Calibri"/>
          <w:b/>
          <w:spacing w:val="1"/>
        </w:rPr>
        <w:t>g-m</w:t>
      </w:r>
      <w:r>
        <w:rPr>
          <w:rFonts w:ascii="Calibri" w:eastAsia="Calibri" w:hAnsi="Calibri" w:cs="Calibri"/>
          <w:b/>
        </w:rPr>
        <w:t>as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</w:rPr>
        <w:t>g</w:t>
      </w:r>
      <w:proofErr w:type="spellEnd"/>
      <w:r>
        <w:rPr>
          <w:rFonts w:ascii="Calibri" w:eastAsia="Calibri" w:hAnsi="Calibri" w:cs="Calibri"/>
          <w:b/>
          <w:spacing w:val="-13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</w:rPr>
        <w:t>un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:</w:t>
      </w:r>
      <w:proofErr w:type="gramEnd"/>
    </w:p>
    <w:p w:rsidR="006473B9" w:rsidRDefault="006473B9">
      <w:pPr>
        <w:spacing w:before="6" w:line="240" w:lineRule="exact"/>
        <w:rPr>
          <w:sz w:val="24"/>
          <w:szCs w:val="24"/>
        </w:rPr>
      </w:pPr>
    </w:p>
    <w:p w:rsidR="006473B9" w:rsidRDefault="00826719" w:rsidP="00826719">
      <w:pPr>
        <w:jc w:val="center"/>
        <w:sectPr w:rsidR="006473B9">
          <w:pgSz w:w="12240" w:h="15840"/>
          <w:pgMar w:top="1440" w:right="1720" w:bottom="280" w:left="1060" w:header="720" w:footer="720" w:gutter="0"/>
          <w:cols w:space="720"/>
        </w:sectPr>
      </w:pPr>
      <w:r>
        <w:rPr>
          <w:noProof/>
          <w:lang w:val="id-ID" w:eastAsia="id-ID"/>
        </w:rPr>
        <w:drawing>
          <wp:inline distT="0" distB="0" distL="0" distR="0" wp14:anchorId="1B7FF18D" wp14:editId="1662709D">
            <wp:extent cx="4772025" cy="7112635"/>
            <wp:effectExtent l="0" t="0" r="9525" b="0"/>
            <wp:docPr id="1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32" cy="71900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473B9" w:rsidRDefault="008D5CD9">
      <w:pPr>
        <w:spacing w:before="50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3.   </w:t>
      </w:r>
      <w:r>
        <w:rPr>
          <w:rFonts w:ascii="Calibri" w:eastAsia="Calibri" w:hAnsi="Calibri" w:cs="Calibri"/>
          <w:b/>
          <w:spacing w:val="25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Rekap</w:t>
      </w:r>
      <w:proofErr w:type="spellEnd"/>
      <w:r>
        <w:rPr>
          <w:rFonts w:ascii="Calibri" w:eastAsia="Calibri" w:hAnsi="Calibri" w:cs="Calibri"/>
          <w:b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Ke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rh</w:t>
      </w:r>
      <w:r>
        <w:rPr>
          <w:rFonts w:ascii="Calibri" w:eastAsia="Calibri" w:hAnsi="Calibri" w:cs="Calibri"/>
          <w:b/>
        </w:rPr>
        <w:t>as</w:t>
      </w:r>
      <w:r>
        <w:rPr>
          <w:rFonts w:ascii="Calibri" w:eastAsia="Calibri" w:hAnsi="Calibri" w:cs="Calibri"/>
          <w:b/>
          <w:spacing w:val="-1"/>
        </w:rPr>
        <w:t>il</w:t>
      </w:r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  <w:spacing w:val="1"/>
        </w:rPr>
        <w:t>p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o</w:t>
      </w:r>
      <w:r>
        <w:rPr>
          <w:rFonts w:ascii="Calibri" w:eastAsia="Calibri" w:hAnsi="Calibri" w:cs="Calibri"/>
          <w:b/>
        </w:rPr>
        <w:t>ad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ata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1"/>
        </w:rPr>
        <w:t>E</w:t>
      </w:r>
      <w:r>
        <w:rPr>
          <w:rFonts w:ascii="Calibri" w:eastAsia="Calibri" w:hAnsi="Calibri" w:cs="Calibri"/>
          <w:b/>
          <w:spacing w:val="1"/>
        </w:rPr>
        <w:t>B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k</w:t>
      </w:r>
      <w:r>
        <w:rPr>
          <w:rFonts w:ascii="Calibri" w:eastAsia="Calibri" w:hAnsi="Calibri" w:cs="Calibri"/>
          <w:b/>
        </w:rPr>
        <w:t>e</w:t>
      </w:r>
      <w:proofErr w:type="spellEnd"/>
      <w:r>
        <w:rPr>
          <w:rFonts w:ascii="Calibri" w:eastAsia="Calibri" w:hAnsi="Calibri" w:cs="Calibri"/>
          <w:b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:</w:t>
      </w:r>
      <w:proofErr w:type="gramEnd"/>
    </w:p>
    <w:p w:rsidR="006473B9" w:rsidRDefault="006473B9">
      <w:pPr>
        <w:spacing w:before="19" w:line="200" w:lineRule="exact"/>
      </w:pPr>
    </w:p>
    <w:p w:rsidR="006473B9" w:rsidRDefault="00826719">
      <w:pPr>
        <w:ind w:left="2677"/>
      </w:pPr>
      <w:r>
        <w:rPr>
          <w:rFonts w:cstheme="minorHAnsi"/>
          <w:noProof/>
          <w:color w:val="984806" w:themeColor="accent6" w:themeShade="80"/>
          <w:lang w:val="id-ID" w:eastAsia="id-ID"/>
        </w:rPr>
        <w:drawing>
          <wp:inline distT="0" distB="0" distL="0" distR="0" wp14:anchorId="628D8B05" wp14:editId="6B1B28FD">
            <wp:extent cx="3381375" cy="2312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29" cy="231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B9" w:rsidRDefault="006473B9">
      <w:pPr>
        <w:spacing w:before="1" w:line="220" w:lineRule="exact"/>
        <w:rPr>
          <w:sz w:val="22"/>
          <w:szCs w:val="22"/>
        </w:rPr>
      </w:pPr>
    </w:p>
    <w:p w:rsidR="006473B9" w:rsidRDefault="008D5CD9">
      <w:pPr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4.   </w:t>
      </w:r>
      <w:r>
        <w:rPr>
          <w:rFonts w:ascii="Calibri" w:eastAsia="Calibri" w:hAnsi="Calibri" w:cs="Calibri"/>
          <w:b/>
          <w:spacing w:val="25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S</w:t>
      </w:r>
      <w:r>
        <w:rPr>
          <w:rFonts w:ascii="Calibri" w:eastAsia="Calibri" w:hAnsi="Calibri" w:cs="Calibri"/>
          <w:b/>
        </w:rPr>
        <w:t>ta</w:t>
      </w:r>
      <w:r>
        <w:rPr>
          <w:rFonts w:ascii="Calibri" w:eastAsia="Calibri" w:hAnsi="Calibri" w:cs="Calibri"/>
          <w:b/>
          <w:spacing w:val="1"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k</w:t>
      </w:r>
      <w:proofErr w:type="spellEnd"/>
      <w:r>
        <w:rPr>
          <w:rFonts w:ascii="Calibri" w:eastAsia="Calibri" w:hAnsi="Calibri" w:cs="Calibri"/>
          <w:b/>
          <w:spacing w:val="-4"/>
        </w:rPr>
        <w:t xml:space="preserve"> </w:t>
      </w:r>
      <w:r w:rsidR="00826719">
        <w:rPr>
          <w:rFonts w:ascii="Calibri" w:eastAsia="Calibri" w:hAnsi="Calibri" w:cs="Calibri"/>
          <w:b/>
          <w:spacing w:val="-1"/>
          <w:lang w:val="id-ID"/>
        </w:rPr>
        <w:t xml:space="preserve">Database </w:t>
      </w:r>
      <w:proofErr w:type="gramStart"/>
      <w:r w:rsidR="00826719">
        <w:rPr>
          <w:rFonts w:ascii="Calibri" w:eastAsia="Calibri" w:hAnsi="Calibri" w:cs="Calibri"/>
          <w:b/>
          <w:spacing w:val="-1"/>
          <w:lang w:val="id-ID"/>
        </w:rPr>
        <w:t>Email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:</w:t>
      </w:r>
      <w:proofErr w:type="gramEnd"/>
    </w:p>
    <w:p w:rsidR="006473B9" w:rsidRDefault="006473B9">
      <w:pPr>
        <w:spacing w:before="19" w:line="200" w:lineRule="exact"/>
      </w:pPr>
    </w:p>
    <w:tbl>
      <w:tblPr>
        <w:tblW w:w="8604" w:type="dxa"/>
        <w:jc w:val="center"/>
        <w:tblLook w:val="04A0" w:firstRow="1" w:lastRow="0" w:firstColumn="1" w:lastColumn="0" w:noHBand="0" w:noVBand="1"/>
      </w:tblPr>
      <w:tblGrid>
        <w:gridCol w:w="1481"/>
        <w:gridCol w:w="1102"/>
        <w:gridCol w:w="890"/>
        <w:gridCol w:w="890"/>
        <w:gridCol w:w="935"/>
        <w:gridCol w:w="1102"/>
        <w:gridCol w:w="1102"/>
        <w:gridCol w:w="1102"/>
      </w:tblGrid>
      <w:tr w:rsidR="00826719" w:rsidRPr="006C1649" w:rsidTr="007532D0">
        <w:trPr>
          <w:trHeight w:val="634"/>
          <w:jc w:val="center"/>
        </w:trPr>
        <w:tc>
          <w:tcPr>
            <w:tcW w:w="148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Database</w:t>
            </w:r>
          </w:p>
        </w:tc>
        <w:tc>
          <w:tcPr>
            <w:tcW w:w="110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Jumlah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Database (Db)</w:t>
            </w:r>
          </w:p>
        </w:tc>
        <w:tc>
          <w:tcPr>
            <w:tcW w:w="89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Jumlah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User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Bulan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Lalu</w:t>
            </w:r>
            <w:proofErr w:type="spellEnd"/>
          </w:p>
        </w:tc>
        <w:tc>
          <w:tcPr>
            <w:tcW w:w="89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Jumlah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User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Bulan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ini</w:t>
            </w:r>
            <w:proofErr w:type="spellEnd"/>
          </w:p>
        </w:tc>
        <w:tc>
          <w:tcPr>
            <w:tcW w:w="93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User Growth</w:t>
            </w:r>
          </w:p>
        </w:tc>
        <w:tc>
          <w:tcPr>
            <w:tcW w:w="110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Database Size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Bulan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Lalu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(Gb)</w:t>
            </w:r>
          </w:p>
        </w:tc>
        <w:tc>
          <w:tcPr>
            <w:tcW w:w="110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Database Size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Bulan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ini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(Gb)</w:t>
            </w:r>
          </w:p>
        </w:tc>
        <w:tc>
          <w:tcPr>
            <w:tcW w:w="110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Database Growth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VVIP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15%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VIP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115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184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190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Management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Atas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752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765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613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Management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Bawah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1,126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1,140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567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599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22,770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23,537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3866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4,085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Mitra</w:t>
            </w:r>
            <w:proofErr w:type="spellEnd"/>
            <w:r w:rsidRPr="006C1649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6C1649">
              <w:rPr>
                <w:rFonts w:ascii="Calibri" w:hAnsi="Calibri"/>
                <w:b/>
                <w:bCs/>
                <w:color w:val="000000"/>
              </w:rPr>
              <w:t>Kerja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251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291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14%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8%</w:t>
            </w:r>
          </w:p>
        </w:tc>
      </w:tr>
      <w:tr w:rsidR="00826719" w:rsidRPr="006C1649" w:rsidTr="007532D0">
        <w:trPr>
          <w:trHeight w:val="156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RDB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152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152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CCFFFF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0%</w:t>
            </w:r>
          </w:p>
        </w:tc>
      </w:tr>
      <w:tr w:rsidR="00826719" w:rsidRPr="006C1649" w:rsidTr="007532D0">
        <w:trPr>
          <w:trHeight w:val="80"/>
          <w:jc w:val="center"/>
        </w:trPr>
        <w:tc>
          <w:tcPr>
            <w:tcW w:w="148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rPr>
                <w:rFonts w:ascii="Calibri" w:hAnsi="Calibri"/>
                <w:b/>
                <w:bCs/>
                <w:color w:val="000000"/>
              </w:rPr>
            </w:pPr>
            <w:r w:rsidRPr="006C1649"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25,049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25,894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3%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5,487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5,778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33CCCC"/>
            <w:vAlign w:val="center"/>
            <w:hideMark/>
          </w:tcPr>
          <w:p w:rsidR="00826719" w:rsidRPr="006C1649" w:rsidRDefault="00826719" w:rsidP="007532D0">
            <w:pPr>
              <w:jc w:val="center"/>
              <w:rPr>
                <w:rFonts w:ascii="Calibri" w:hAnsi="Calibri"/>
                <w:color w:val="000000"/>
              </w:rPr>
            </w:pPr>
            <w:r w:rsidRPr="006C1649">
              <w:rPr>
                <w:rFonts w:ascii="Calibri" w:hAnsi="Calibri"/>
                <w:color w:val="000000"/>
              </w:rPr>
              <w:t>5%</w:t>
            </w:r>
          </w:p>
        </w:tc>
      </w:tr>
    </w:tbl>
    <w:p w:rsidR="006473B9" w:rsidRDefault="006473B9" w:rsidP="00826719">
      <w:pPr>
        <w:ind w:left="786"/>
        <w:jc w:val="center"/>
      </w:pPr>
    </w:p>
    <w:p w:rsidR="006473B9" w:rsidRDefault="006473B9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FB04EC" w:rsidRDefault="00FB04EC">
      <w:pPr>
        <w:spacing w:before="7" w:line="260" w:lineRule="exact"/>
        <w:rPr>
          <w:sz w:val="26"/>
          <w:szCs w:val="26"/>
        </w:rPr>
      </w:pPr>
    </w:p>
    <w:p w:rsidR="006473B9" w:rsidRDefault="008D5CD9">
      <w:pPr>
        <w:ind w:left="11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</w:rPr>
        <w:lastRenderedPageBreak/>
        <w:t xml:space="preserve">5.   </w:t>
      </w:r>
      <w:r>
        <w:rPr>
          <w:rFonts w:ascii="Calibri" w:eastAsia="Calibri" w:hAnsi="Calibri" w:cs="Calibri"/>
          <w:b/>
          <w:spacing w:val="25"/>
        </w:rPr>
        <w:t xml:space="preserve"> </w:t>
      </w:r>
      <w:r w:rsidR="00FB04EC">
        <w:rPr>
          <w:rFonts w:ascii="Calibri" w:eastAsia="Calibri" w:hAnsi="Calibri" w:cs="Calibri"/>
          <w:b/>
          <w:sz w:val="18"/>
          <w:szCs w:val="18"/>
          <w:lang w:val="id-ID"/>
        </w:rPr>
        <w:t xml:space="preserve">Attachment Summary </w:t>
      </w:r>
      <w:proofErr w:type="gramStart"/>
      <w:r w:rsidR="00FB04EC">
        <w:rPr>
          <w:rFonts w:ascii="Calibri" w:eastAsia="Calibri" w:hAnsi="Calibri" w:cs="Calibri"/>
          <w:b/>
          <w:sz w:val="18"/>
          <w:szCs w:val="18"/>
          <w:lang w:val="id-ID"/>
        </w:rPr>
        <w:t>Fireeye</w:t>
      </w:r>
      <w:r>
        <w:rPr>
          <w:rFonts w:ascii="Calibri" w:eastAsia="Calibri" w:hAnsi="Calibri" w:cs="Calibri"/>
          <w:b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</w:p>
    <w:p w:rsidR="006473B9" w:rsidRDefault="006473B9"/>
    <w:p w:rsidR="00FB04EC" w:rsidRDefault="00FB04EC" w:rsidP="00FB04EC">
      <w:pPr>
        <w:jc w:val="center"/>
        <w:sectPr w:rsidR="00FB04EC">
          <w:pgSz w:w="12240" w:h="15840"/>
          <w:pgMar w:top="1180" w:right="1280" w:bottom="280" w:left="1060" w:header="720" w:footer="720" w:gutter="0"/>
          <w:cols w:space="720"/>
        </w:sectPr>
      </w:pPr>
      <w:r w:rsidRPr="0026127C">
        <w:rPr>
          <w:noProof/>
          <w:lang w:val="id-ID" w:eastAsia="id-ID"/>
        </w:rPr>
        <w:drawing>
          <wp:inline distT="0" distB="0" distL="0" distR="0" wp14:anchorId="219DA7F7" wp14:editId="384173F7">
            <wp:extent cx="5435030" cy="457771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723" cy="45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B9" w:rsidRDefault="006473B9">
      <w:pPr>
        <w:spacing w:line="200" w:lineRule="exact"/>
      </w:pPr>
    </w:p>
    <w:p w:rsidR="006473B9" w:rsidRDefault="006473B9">
      <w:pPr>
        <w:spacing w:line="200" w:lineRule="exact"/>
      </w:pPr>
    </w:p>
    <w:p w:rsidR="006473B9" w:rsidRDefault="006473B9">
      <w:pPr>
        <w:spacing w:before="16" w:line="200" w:lineRule="exact"/>
      </w:pPr>
    </w:p>
    <w:p w:rsidR="006473B9" w:rsidRDefault="008D5CD9">
      <w:pPr>
        <w:ind w:left="11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</w:rPr>
        <w:t xml:space="preserve">6.   </w:t>
      </w:r>
      <w:r>
        <w:rPr>
          <w:rFonts w:ascii="Calibri" w:eastAsia="Calibri" w:hAnsi="Calibri" w:cs="Calibri"/>
          <w:b/>
          <w:spacing w:val="25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ic</w:t>
      </w:r>
      <w:r>
        <w:rPr>
          <w:rFonts w:ascii="Calibri" w:eastAsia="Calibri" w:hAnsi="Calibri" w:cs="Calibri"/>
          <w:b/>
          <w:sz w:val="18"/>
          <w:szCs w:val="18"/>
        </w:rPr>
        <w:t>ket per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vic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b/>
          <w:sz w:val="18"/>
          <w:szCs w:val="18"/>
        </w:rPr>
        <w:t>am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y</w:t>
      </w:r>
      <w:r>
        <w:rPr>
          <w:rFonts w:ascii="Calibri" w:eastAsia="Calibri" w:hAnsi="Calibri" w:cs="Calibri"/>
          <w:b/>
          <w:sz w:val="18"/>
          <w:szCs w:val="18"/>
        </w:rPr>
        <w:t>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5 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ncid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 xml:space="preserve">t &amp; 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5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rv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ic</w:t>
      </w:r>
      <w:r>
        <w:rPr>
          <w:rFonts w:ascii="Calibri" w:eastAsia="Calibri" w:hAnsi="Calibri" w:cs="Calibri"/>
          <w:b/>
          <w:sz w:val="18"/>
          <w:szCs w:val="18"/>
        </w:rPr>
        <w:t xml:space="preserve">e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qu</w:t>
      </w:r>
      <w:r>
        <w:rPr>
          <w:rFonts w:ascii="Calibri" w:eastAsia="Calibri" w:hAnsi="Calibri" w:cs="Calibri"/>
          <w:b/>
          <w:sz w:val="18"/>
          <w:szCs w:val="18"/>
        </w:rPr>
        <w:t>es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b/>
          <w:sz w:val="18"/>
          <w:szCs w:val="18"/>
        </w:rPr>
        <w:t>,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C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l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b/>
          <w:sz w:val="18"/>
          <w:szCs w:val="18"/>
        </w:rPr>
        <w:t>mana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sz w:val="18"/>
          <w:szCs w:val="18"/>
        </w:rPr>
        <w:t>eme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</w:p>
    <w:p w:rsidR="006473B9" w:rsidRDefault="006473B9">
      <w:pPr>
        <w:spacing w:before="14" w:line="200" w:lineRule="exact"/>
      </w:pPr>
    </w:p>
    <w:p w:rsidR="006473B9" w:rsidRDefault="00FB04EC" w:rsidP="00FB04EC">
      <w:pPr>
        <w:spacing w:before="9"/>
        <w:ind w:left="4111" w:right="4038" w:hanging="3260"/>
        <w:rPr>
          <w:sz w:val="10"/>
          <w:szCs w:val="10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25DCA231" wp14:editId="1C46EB59">
            <wp:extent cx="5943600" cy="2219325"/>
            <wp:effectExtent l="0" t="0" r="0" b="9525"/>
            <wp:docPr id="48" name="Picture 48" descr="tiketperservicef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iketperserviceff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G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rafik</w:t>
      </w:r>
      <w:proofErr w:type="spellEnd"/>
      <w:r w:rsidR="008D5CD9">
        <w:rPr>
          <w:rFonts w:ascii="Calibri" w:eastAsia="Calibri" w:hAnsi="Calibri" w:cs="Calibri"/>
          <w:color w:val="385522"/>
          <w:sz w:val="18"/>
          <w:szCs w:val="18"/>
        </w:rPr>
        <w:t xml:space="preserve"> </w:t>
      </w:r>
      <w:r w:rsidR="008D5CD9">
        <w:rPr>
          <w:rFonts w:ascii="Calibri" w:eastAsia="Calibri" w:hAnsi="Calibri" w:cs="Calibri"/>
          <w:color w:val="385522"/>
          <w:spacing w:val="1"/>
          <w:sz w:val="18"/>
          <w:szCs w:val="18"/>
        </w:rPr>
        <w:t>T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i</w:t>
      </w:r>
      <w:r w:rsidR="008D5CD9">
        <w:rPr>
          <w:rFonts w:ascii="Calibri" w:eastAsia="Calibri" w:hAnsi="Calibri" w:cs="Calibri"/>
          <w:color w:val="385522"/>
          <w:spacing w:val="1"/>
          <w:sz w:val="18"/>
          <w:szCs w:val="18"/>
        </w:rPr>
        <w:t>c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k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e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 xml:space="preserve">t 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pe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r</w:t>
      </w:r>
      <w:r w:rsidR="008D5CD9">
        <w:rPr>
          <w:rFonts w:ascii="Calibri" w:eastAsia="Calibri" w:hAnsi="Calibri" w:cs="Calibri"/>
          <w:color w:val="385522"/>
          <w:spacing w:val="2"/>
          <w:sz w:val="18"/>
          <w:szCs w:val="18"/>
        </w:rPr>
        <w:t xml:space="preserve"> 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Se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rv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i</w:t>
      </w:r>
      <w:r w:rsidR="008D5CD9">
        <w:rPr>
          <w:rFonts w:ascii="Calibri" w:eastAsia="Calibri" w:hAnsi="Calibri" w:cs="Calibri"/>
          <w:color w:val="385522"/>
          <w:spacing w:val="1"/>
          <w:sz w:val="18"/>
          <w:szCs w:val="18"/>
        </w:rPr>
        <w:t>c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e</w:t>
      </w:r>
      <w:r w:rsidR="008D5CD9">
        <w:rPr>
          <w:rFonts w:ascii="Calibri" w:eastAsia="Calibri" w:hAnsi="Calibri" w:cs="Calibri"/>
          <w:color w:val="385522"/>
          <w:spacing w:val="2"/>
          <w:sz w:val="18"/>
          <w:szCs w:val="18"/>
        </w:rPr>
        <w:t xml:space="preserve"> 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F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ami</w:t>
      </w:r>
      <w:r w:rsidR="008D5CD9">
        <w:rPr>
          <w:rFonts w:ascii="Calibri" w:eastAsia="Calibri" w:hAnsi="Calibri" w:cs="Calibri"/>
          <w:color w:val="385522"/>
          <w:spacing w:val="-1"/>
          <w:sz w:val="18"/>
          <w:szCs w:val="18"/>
        </w:rPr>
        <w:t>l</w:t>
      </w:r>
      <w:r w:rsidR="008D5CD9">
        <w:rPr>
          <w:rFonts w:ascii="Calibri" w:eastAsia="Calibri" w:hAnsi="Calibri" w:cs="Calibri"/>
          <w:color w:val="385522"/>
          <w:sz w:val="18"/>
          <w:szCs w:val="18"/>
        </w:rPr>
        <w:t>y</w:t>
      </w:r>
    </w:p>
    <w:p w:rsidR="006473B9" w:rsidRDefault="00FB04EC" w:rsidP="00FB04EC">
      <w:pPr>
        <w:ind w:left="100"/>
        <w:jc w:val="center"/>
      </w:pPr>
      <w:r>
        <w:rPr>
          <w:rFonts w:cstheme="minorHAnsi"/>
          <w:b/>
          <w:noProof/>
          <w:lang w:val="id-ID" w:eastAsia="id-ID"/>
        </w:rPr>
        <w:drawing>
          <wp:inline distT="0" distB="0" distL="0" distR="0" wp14:anchorId="4EF79C00" wp14:editId="0C2893B4">
            <wp:extent cx="5934075" cy="2152650"/>
            <wp:effectExtent l="0" t="0" r="9525" b="0"/>
            <wp:docPr id="47" name="Picture 47" descr="tiketpercall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iketpercallty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B9" w:rsidRDefault="008D5CD9">
      <w:pPr>
        <w:spacing w:before="2"/>
        <w:ind w:left="4263" w:right="4267"/>
        <w:jc w:val="center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385522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color w:val="385522"/>
          <w:sz w:val="18"/>
          <w:szCs w:val="18"/>
        </w:rPr>
        <w:t>rafik</w:t>
      </w:r>
      <w:proofErr w:type="spellEnd"/>
      <w:r>
        <w:rPr>
          <w:rFonts w:ascii="Calibri" w:eastAsia="Calibri" w:hAnsi="Calibri" w:cs="Calibri"/>
          <w:color w:val="38552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85522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385522"/>
          <w:sz w:val="18"/>
          <w:szCs w:val="18"/>
        </w:rPr>
        <w:t>i</w:t>
      </w:r>
      <w:r>
        <w:rPr>
          <w:rFonts w:ascii="Calibri" w:eastAsia="Calibri" w:hAnsi="Calibri" w:cs="Calibri"/>
          <w:color w:val="385522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color w:val="385522"/>
          <w:sz w:val="18"/>
          <w:szCs w:val="18"/>
        </w:rPr>
        <w:t>k</w:t>
      </w:r>
      <w:r>
        <w:rPr>
          <w:rFonts w:ascii="Calibri" w:eastAsia="Calibri" w:hAnsi="Calibri" w:cs="Calibri"/>
          <w:color w:val="385522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385522"/>
          <w:sz w:val="18"/>
          <w:szCs w:val="18"/>
        </w:rPr>
        <w:t xml:space="preserve">t </w:t>
      </w:r>
      <w:r>
        <w:rPr>
          <w:rFonts w:ascii="Calibri" w:eastAsia="Calibri" w:hAnsi="Calibri" w:cs="Calibri"/>
          <w:color w:val="385522"/>
          <w:spacing w:val="-1"/>
          <w:sz w:val="18"/>
          <w:szCs w:val="18"/>
        </w:rPr>
        <w:t>pe</w:t>
      </w:r>
      <w:r>
        <w:rPr>
          <w:rFonts w:ascii="Calibri" w:eastAsia="Calibri" w:hAnsi="Calibri" w:cs="Calibri"/>
          <w:color w:val="385522"/>
          <w:sz w:val="18"/>
          <w:szCs w:val="18"/>
        </w:rPr>
        <w:t>r Ca</w:t>
      </w:r>
      <w:r>
        <w:rPr>
          <w:rFonts w:ascii="Calibri" w:eastAsia="Calibri" w:hAnsi="Calibri" w:cs="Calibri"/>
          <w:color w:val="385522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color w:val="385522"/>
          <w:sz w:val="18"/>
          <w:szCs w:val="18"/>
        </w:rPr>
        <w:t xml:space="preserve">l </w:t>
      </w:r>
      <w:r>
        <w:rPr>
          <w:rFonts w:ascii="Calibri" w:eastAsia="Calibri" w:hAnsi="Calibri" w:cs="Calibri"/>
          <w:color w:val="385522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385522"/>
          <w:sz w:val="18"/>
          <w:szCs w:val="18"/>
        </w:rPr>
        <w:t>y</w:t>
      </w:r>
      <w:r>
        <w:rPr>
          <w:rFonts w:ascii="Calibri" w:eastAsia="Calibri" w:hAnsi="Calibri" w:cs="Calibri"/>
          <w:color w:val="385522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color w:val="385522"/>
          <w:sz w:val="18"/>
          <w:szCs w:val="18"/>
        </w:rPr>
        <w:t>e</w:t>
      </w:r>
    </w:p>
    <w:p w:rsidR="006473B9" w:rsidRDefault="006473B9">
      <w:pPr>
        <w:spacing w:before="8" w:line="260" w:lineRule="exact"/>
        <w:rPr>
          <w:sz w:val="26"/>
          <w:szCs w:val="26"/>
        </w:rPr>
      </w:pPr>
    </w:p>
    <w:p w:rsidR="006473B9" w:rsidRDefault="00FB04EC">
      <w:pPr>
        <w:ind w:left="1977"/>
      </w:pPr>
      <w:r>
        <w:rPr>
          <w:noProof/>
          <w:lang w:val="id-ID" w:eastAsia="id-ID"/>
        </w:rPr>
        <w:drawing>
          <wp:inline distT="0" distB="0" distL="0" distR="0" wp14:anchorId="76D6F01C" wp14:editId="2EC665AC">
            <wp:extent cx="4391025" cy="752475"/>
            <wp:effectExtent l="0" t="0" r="9525" b="9525"/>
            <wp:docPr id="46" name="Picture 46" descr="TOP5Inc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P5Incid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EC" w:rsidRDefault="008D5CD9" w:rsidP="00FB04EC">
      <w:pPr>
        <w:ind w:left="4383" w:right="4394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385522"/>
          <w:spacing w:val="-1"/>
        </w:rPr>
        <w:t>T</w:t>
      </w:r>
      <w:r>
        <w:rPr>
          <w:rFonts w:ascii="Calibri" w:eastAsia="Calibri" w:hAnsi="Calibri" w:cs="Calibri"/>
          <w:color w:val="385522"/>
        </w:rPr>
        <w:t>a</w:t>
      </w:r>
      <w:r>
        <w:rPr>
          <w:rFonts w:ascii="Calibri" w:eastAsia="Calibri" w:hAnsi="Calibri" w:cs="Calibri"/>
          <w:color w:val="385522"/>
          <w:spacing w:val="1"/>
        </w:rPr>
        <w:t>b</w:t>
      </w:r>
      <w:r>
        <w:rPr>
          <w:rFonts w:ascii="Calibri" w:eastAsia="Calibri" w:hAnsi="Calibri" w:cs="Calibri"/>
          <w:color w:val="385522"/>
          <w:spacing w:val="-1"/>
        </w:rPr>
        <w:t>e</w:t>
      </w:r>
      <w:r>
        <w:rPr>
          <w:rFonts w:ascii="Calibri" w:eastAsia="Calibri" w:hAnsi="Calibri" w:cs="Calibri"/>
          <w:color w:val="385522"/>
        </w:rPr>
        <w:t>l</w:t>
      </w:r>
      <w:proofErr w:type="spellEnd"/>
      <w:r>
        <w:rPr>
          <w:rFonts w:ascii="Calibri" w:eastAsia="Calibri" w:hAnsi="Calibri" w:cs="Calibri"/>
          <w:color w:val="385522"/>
          <w:spacing w:val="-4"/>
        </w:rPr>
        <w:t xml:space="preserve"> </w:t>
      </w:r>
      <w:r>
        <w:rPr>
          <w:rFonts w:ascii="Calibri" w:eastAsia="Calibri" w:hAnsi="Calibri" w:cs="Calibri"/>
          <w:color w:val="385522"/>
          <w:spacing w:val="-1"/>
        </w:rPr>
        <w:t>T</w:t>
      </w:r>
      <w:r>
        <w:rPr>
          <w:rFonts w:ascii="Calibri" w:eastAsia="Calibri" w:hAnsi="Calibri" w:cs="Calibri"/>
          <w:color w:val="385522"/>
        </w:rPr>
        <w:t>op</w:t>
      </w:r>
      <w:r>
        <w:rPr>
          <w:rFonts w:ascii="Calibri" w:eastAsia="Calibri" w:hAnsi="Calibri" w:cs="Calibri"/>
          <w:color w:val="385522"/>
          <w:spacing w:val="-2"/>
        </w:rPr>
        <w:t xml:space="preserve"> </w:t>
      </w:r>
      <w:r>
        <w:rPr>
          <w:rFonts w:ascii="Calibri" w:eastAsia="Calibri" w:hAnsi="Calibri" w:cs="Calibri"/>
          <w:color w:val="385522"/>
        </w:rPr>
        <w:t xml:space="preserve">5 </w:t>
      </w:r>
      <w:proofErr w:type="spellStart"/>
      <w:r>
        <w:rPr>
          <w:rFonts w:ascii="Calibri" w:eastAsia="Calibri" w:hAnsi="Calibri" w:cs="Calibri"/>
          <w:color w:val="385522"/>
          <w:w w:val="99"/>
        </w:rPr>
        <w:t>I</w:t>
      </w:r>
      <w:r>
        <w:rPr>
          <w:rFonts w:ascii="Calibri" w:eastAsia="Calibri" w:hAnsi="Calibri" w:cs="Calibri"/>
          <w:color w:val="385522"/>
          <w:spacing w:val="1"/>
          <w:w w:val="99"/>
        </w:rPr>
        <w:t>n</w:t>
      </w:r>
      <w:r>
        <w:rPr>
          <w:rFonts w:ascii="Calibri" w:eastAsia="Calibri" w:hAnsi="Calibri" w:cs="Calibri"/>
          <w:color w:val="385522"/>
          <w:w w:val="99"/>
        </w:rPr>
        <w:t>cide</w:t>
      </w:r>
      <w:r>
        <w:rPr>
          <w:rFonts w:ascii="Calibri" w:eastAsia="Calibri" w:hAnsi="Calibri" w:cs="Calibri"/>
          <w:color w:val="385522"/>
          <w:spacing w:val="1"/>
          <w:w w:val="99"/>
        </w:rPr>
        <w:t>n</w:t>
      </w:r>
      <w:r>
        <w:rPr>
          <w:rFonts w:ascii="Calibri" w:eastAsia="Calibri" w:hAnsi="Calibri" w:cs="Calibri"/>
          <w:color w:val="385522"/>
          <w:w w:val="99"/>
        </w:rPr>
        <w:t>t</w:t>
      </w:r>
      <w:proofErr w:type="spellEnd"/>
    </w:p>
    <w:p w:rsidR="00FB04EC" w:rsidRDefault="00FB04EC" w:rsidP="00FB04EC">
      <w:pPr>
        <w:ind w:left="4383" w:right="4394"/>
        <w:jc w:val="center"/>
        <w:rPr>
          <w:rFonts w:ascii="Calibri" w:eastAsia="Calibri" w:hAnsi="Calibri" w:cs="Calibri"/>
        </w:rPr>
      </w:pPr>
    </w:p>
    <w:p w:rsidR="00FB04EC" w:rsidRDefault="00A856F6" w:rsidP="00A856F6">
      <w:pPr>
        <w:tabs>
          <w:tab w:val="left" w:pos="6096"/>
        </w:tabs>
        <w:ind w:left="4383" w:right="4394" w:hanging="2115"/>
        <w:rPr>
          <w:rFonts w:ascii="Calibri" w:eastAsia="Calibri" w:hAnsi="Calibri" w:cs="Calibri"/>
        </w:rPr>
      </w:pPr>
      <w:r w:rsidRPr="00A856F6">
        <w:rPr>
          <w:rFonts w:ascii="Calibri" w:eastAsia="Calibri" w:hAnsi="Calibri" w:cs="Calibri"/>
          <w:noProof/>
          <w:lang w:val="id-ID" w:eastAsia="id-ID"/>
        </w:rPr>
        <w:drawing>
          <wp:inline distT="0" distB="0" distL="0" distR="0">
            <wp:extent cx="3928655" cy="854110"/>
            <wp:effectExtent l="0" t="0" r="0" b="3175"/>
            <wp:docPr id="3" name="Picture 3" descr="C:\Users\Pavilion g4\Pictures\report - 02\top5service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vilion g4\Pictures\report - 02\top5servicereque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5" cy="8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B9" w:rsidRDefault="008D5CD9" w:rsidP="00FB04EC">
      <w:pPr>
        <w:ind w:left="4383" w:right="3696" w:hanging="839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385522"/>
          <w:spacing w:val="-1"/>
        </w:rPr>
        <w:t>T</w:t>
      </w:r>
      <w:r>
        <w:rPr>
          <w:rFonts w:ascii="Calibri" w:eastAsia="Calibri" w:hAnsi="Calibri" w:cs="Calibri"/>
          <w:color w:val="385522"/>
        </w:rPr>
        <w:t>a</w:t>
      </w:r>
      <w:r>
        <w:rPr>
          <w:rFonts w:ascii="Calibri" w:eastAsia="Calibri" w:hAnsi="Calibri" w:cs="Calibri"/>
          <w:color w:val="385522"/>
          <w:spacing w:val="1"/>
        </w:rPr>
        <w:t>b</w:t>
      </w:r>
      <w:r>
        <w:rPr>
          <w:rFonts w:ascii="Calibri" w:eastAsia="Calibri" w:hAnsi="Calibri" w:cs="Calibri"/>
          <w:color w:val="385522"/>
          <w:spacing w:val="-1"/>
        </w:rPr>
        <w:t>e</w:t>
      </w:r>
      <w:r>
        <w:rPr>
          <w:rFonts w:ascii="Calibri" w:eastAsia="Calibri" w:hAnsi="Calibri" w:cs="Calibri"/>
          <w:color w:val="385522"/>
        </w:rPr>
        <w:t>l</w:t>
      </w:r>
      <w:proofErr w:type="spellEnd"/>
      <w:r>
        <w:rPr>
          <w:rFonts w:ascii="Calibri" w:eastAsia="Calibri" w:hAnsi="Calibri" w:cs="Calibri"/>
          <w:color w:val="385522"/>
          <w:spacing w:val="-4"/>
        </w:rPr>
        <w:t xml:space="preserve"> </w:t>
      </w:r>
      <w:r>
        <w:rPr>
          <w:rFonts w:ascii="Calibri" w:eastAsia="Calibri" w:hAnsi="Calibri" w:cs="Calibri"/>
          <w:color w:val="385522"/>
          <w:spacing w:val="-1"/>
        </w:rPr>
        <w:t>T</w:t>
      </w:r>
      <w:r>
        <w:rPr>
          <w:rFonts w:ascii="Calibri" w:eastAsia="Calibri" w:hAnsi="Calibri" w:cs="Calibri"/>
          <w:color w:val="385522"/>
        </w:rPr>
        <w:t>op</w:t>
      </w:r>
      <w:r>
        <w:rPr>
          <w:rFonts w:ascii="Calibri" w:eastAsia="Calibri" w:hAnsi="Calibri" w:cs="Calibri"/>
          <w:color w:val="385522"/>
          <w:spacing w:val="-2"/>
        </w:rPr>
        <w:t xml:space="preserve"> </w:t>
      </w:r>
      <w:r>
        <w:rPr>
          <w:rFonts w:ascii="Calibri" w:eastAsia="Calibri" w:hAnsi="Calibri" w:cs="Calibri"/>
          <w:color w:val="385522"/>
        </w:rPr>
        <w:t xml:space="preserve">5 </w:t>
      </w:r>
      <w:r>
        <w:rPr>
          <w:rFonts w:ascii="Calibri" w:eastAsia="Calibri" w:hAnsi="Calibri" w:cs="Calibri"/>
          <w:color w:val="385522"/>
          <w:spacing w:val="2"/>
        </w:rPr>
        <w:t>S</w:t>
      </w:r>
      <w:r>
        <w:rPr>
          <w:rFonts w:ascii="Calibri" w:eastAsia="Calibri" w:hAnsi="Calibri" w:cs="Calibri"/>
          <w:color w:val="385522"/>
          <w:spacing w:val="-1"/>
        </w:rPr>
        <w:t>e</w:t>
      </w:r>
      <w:r>
        <w:rPr>
          <w:rFonts w:ascii="Calibri" w:eastAsia="Calibri" w:hAnsi="Calibri" w:cs="Calibri"/>
          <w:color w:val="385522"/>
        </w:rPr>
        <w:t>r</w:t>
      </w:r>
      <w:r>
        <w:rPr>
          <w:rFonts w:ascii="Calibri" w:eastAsia="Calibri" w:hAnsi="Calibri" w:cs="Calibri"/>
          <w:color w:val="385522"/>
          <w:spacing w:val="1"/>
        </w:rPr>
        <w:t>v</w:t>
      </w:r>
      <w:r>
        <w:rPr>
          <w:rFonts w:ascii="Calibri" w:eastAsia="Calibri" w:hAnsi="Calibri" w:cs="Calibri"/>
          <w:color w:val="385522"/>
        </w:rPr>
        <w:t>ice</w:t>
      </w:r>
      <w:r>
        <w:rPr>
          <w:rFonts w:ascii="Calibri" w:eastAsia="Calibri" w:hAnsi="Calibri" w:cs="Calibri"/>
          <w:color w:val="385522"/>
          <w:spacing w:val="-7"/>
        </w:rPr>
        <w:t xml:space="preserve"> </w:t>
      </w:r>
      <w:r>
        <w:rPr>
          <w:rFonts w:ascii="Calibri" w:eastAsia="Calibri" w:hAnsi="Calibri" w:cs="Calibri"/>
          <w:color w:val="385522"/>
          <w:spacing w:val="3"/>
          <w:w w:val="99"/>
        </w:rPr>
        <w:t>R</w:t>
      </w:r>
      <w:r>
        <w:rPr>
          <w:rFonts w:ascii="Calibri" w:eastAsia="Calibri" w:hAnsi="Calibri" w:cs="Calibri"/>
          <w:color w:val="385522"/>
          <w:spacing w:val="-1"/>
          <w:w w:val="99"/>
        </w:rPr>
        <w:t>e</w:t>
      </w:r>
      <w:r>
        <w:rPr>
          <w:rFonts w:ascii="Calibri" w:eastAsia="Calibri" w:hAnsi="Calibri" w:cs="Calibri"/>
          <w:color w:val="385522"/>
          <w:spacing w:val="1"/>
          <w:w w:val="99"/>
        </w:rPr>
        <w:t>qu</w:t>
      </w:r>
      <w:r>
        <w:rPr>
          <w:rFonts w:ascii="Calibri" w:eastAsia="Calibri" w:hAnsi="Calibri" w:cs="Calibri"/>
          <w:color w:val="385522"/>
          <w:spacing w:val="-1"/>
          <w:w w:val="99"/>
        </w:rPr>
        <w:t>es</w:t>
      </w:r>
      <w:r>
        <w:rPr>
          <w:rFonts w:ascii="Calibri" w:eastAsia="Calibri" w:hAnsi="Calibri" w:cs="Calibri"/>
          <w:color w:val="385522"/>
          <w:w w:val="99"/>
        </w:rPr>
        <w:t>t</w:t>
      </w:r>
    </w:p>
    <w:p w:rsidR="006473B9" w:rsidRDefault="006473B9">
      <w:pPr>
        <w:spacing w:before="9" w:line="180" w:lineRule="exact"/>
        <w:rPr>
          <w:sz w:val="19"/>
          <w:szCs w:val="19"/>
        </w:rPr>
        <w:sectPr w:rsidR="006473B9">
          <w:pgSz w:w="12240" w:h="15840"/>
          <w:pgMar w:top="1100" w:right="640" w:bottom="280" w:left="1100" w:header="720" w:footer="720" w:gutter="0"/>
          <w:cols w:space="720"/>
        </w:sect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  <w:r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  <w:lastRenderedPageBreak/>
        <w:t>Call Management</w:t>
      </w: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C0AB029" wp14:editId="3114CFA4">
            <wp:extent cx="5105400" cy="1524000"/>
            <wp:effectExtent l="0" t="0" r="0" b="0"/>
            <wp:docPr id="1370" name="Picture 1370" descr="call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la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  <w:r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  <w:t>Tabel Call Management (Phone Call)</w:t>
      </w: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1EA73BE" wp14:editId="3A67028F">
            <wp:extent cx="5133975" cy="1495425"/>
            <wp:effectExtent l="0" t="0" r="9525" b="9525"/>
            <wp:docPr id="1369" name="Picture 1369" descr="email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a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  <w:r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  <w:t>abel Call Management (Email</w:t>
      </w:r>
      <w:r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  <w:t>)</w:t>
      </w:r>
    </w:p>
    <w:p w:rsidR="00A856F6" w:rsidRPr="00A856F6" w:rsidRDefault="00A856F6" w:rsidP="00A856F6">
      <w:pPr>
        <w:spacing w:before="23"/>
        <w:ind w:right="-47"/>
        <w:jc w:val="center"/>
        <w:rPr>
          <w:rFonts w:ascii="Calibri" w:eastAsia="Calibri" w:hAnsi="Calibri" w:cs="Calibri"/>
          <w:b/>
          <w:spacing w:val="-1"/>
          <w:sz w:val="18"/>
          <w:szCs w:val="18"/>
          <w:lang w:val="id-ID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  <w:bookmarkStart w:id="0" w:name="_GoBack"/>
      <w:bookmarkEnd w:id="0"/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 w:rsidP="00A856F6">
      <w:pPr>
        <w:spacing w:before="23"/>
        <w:ind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>
      <w:pPr>
        <w:spacing w:before="23"/>
        <w:ind w:left="432"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>
      <w:pPr>
        <w:spacing w:before="23"/>
        <w:ind w:left="432"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>
      <w:pPr>
        <w:spacing w:before="23"/>
        <w:ind w:left="432"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p w:rsidR="00A856F6" w:rsidRDefault="00A856F6">
      <w:pPr>
        <w:spacing w:before="23"/>
        <w:ind w:left="432" w:right="-47"/>
        <w:rPr>
          <w:rFonts w:ascii="Calibri" w:eastAsia="Calibri" w:hAnsi="Calibri" w:cs="Calibri"/>
          <w:b/>
          <w:spacing w:val="-1"/>
          <w:sz w:val="18"/>
          <w:szCs w:val="18"/>
        </w:rPr>
      </w:pPr>
    </w:p>
    <w:sectPr w:rsidR="00A856F6" w:rsidSect="00A856F6">
      <w:type w:val="continuous"/>
      <w:pgSz w:w="12240" w:h="15840"/>
      <w:pgMar w:top="1480" w:right="640" w:bottom="280" w:left="1100" w:header="720" w:footer="720" w:gutter="0"/>
      <w:cols w:space="16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170"/>
    <w:multiLevelType w:val="multilevel"/>
    <w:tmpl w:val="739248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F417AA"/>
    <w:multiLevelType w:val="hybridMultilevel"/>
    <w:tmpl w:val="06C640E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13B1A"/>
    <w:multiLevelType w:val="hybridMultilevel"/>
    <w:tmpl w:val="0BB4549E"/>
    <w:lvl w:ilvl="0" w:tplc="0421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1463447E"/>
    <w:multiLevelType w:val="hybridMultilevel"/>
    <w:tmpl w:val="90383128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15E77511"/>
    <w:multiLevelType w:val="hybridMultilevel"/>
    <w:tmpl w:val="E0C6B6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E6621"/>
    <w:multiLevelType w:val="hybridMultilevel"/>
    <w:tmpl w:val="7540AF74"/>
    <w:lvl w:ilvl="0" w:tplc="E9A26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E9A26DC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8569D"/>
    <w:multiLevelType w:val="hybridMultilevel"/>
    <w:tmpl w:val="084232E6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22C642DC"/>
    <w:multiLevelType w:val="hybridMultilevel"/>
    <w:tmpl w:val="6A3E3C18"/>
    <w:lvl w:ilvl="0" w:tplc="0421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8" w15:restartNumberingAfterBreak="0">
    <w:nsid w:val="29A7384A"/>
    <w:multiLevelType w:val="hybridMultilevel"/>
    <w:tmpl w:val="7F36AF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A2687"/>
    <w:multiLevelType w:val="hybridMultilevel"/>
    <w:tmpl w:val="943C683E"/>
    <w:lvl w:ilvl="0" w:tplc="E9A26DC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595287"/>
    <w:multiLevelType w:val="hybridMultilevel"/>
    <w:tmpl w:val="A23EADFE"/>
    <w:lvl w:ilvl="0" w:tplc="E9A26DCC">
      <w:start w:val="1"/>
      <w:numFmt w:val="bullet"/>
      <w:lvlText w:val="-"/>
      <w:lvlJc w:val="left"/>
      <w:pPr>
        <w:ind w:left="3600" w:hanging="360"/>
      </w:pPr>
      <w:rPr>
        <w:rFonts w:ascii="Calibri" w:eastAsia="Times New Roman" w:hAnsi="Calibri" w:cstheme="minorHAnsi" w:hint="default"/>
      </w:rPr>
    </w:lvl>
    <w:lvl w:ilvl="1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349021E"/>
    <w:multiLevelType w:val="hybridMultilevel"/>
    <w:tmpl w:val="BCF0B538"/>
    <w:lvl w:ilvl="0" w:tplc="E9A26DCC">
      <w:start w:val="1"/>
      <w:numFmt w:val="bullet"/>
      <w:lvlText w:val="-"/>
      <w:lvlJc w:val="left"/>
      <w:pPr>
        <w:ind w:left="819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5CEA4DD3"/>
    <w:multiLevelType w:val="hybridMultilevel"/>
    <w:tmpl w:val="9CB2F9BE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3" w15:restartNumberingAfterBreak="0">
    <w:nsid w:val="722C5D10"/>
    <w:multiLevelType w:val="hybridMultilevel"/>
    <w:tmpl w:val="DFECF594"/>
    <w:lvl w:ilvl="0" w:tplc="E9A26DCC">
      <w:start w:val="1"/>
      <w:numFmt w:val="bullet"/>
      <w:lvlText w:val="-"/>
      <w:lvlJc w:val="left"/>
      <w:pPr>
        <w:ind w:left="1280" w:hanging="360"/>
      </w:pPr>
      <w:rPr>
        <w:rFonts w:ascii="Calibri" w:eastAsia="Times New Roman" w:hAnsi="Calibri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7D602DB4"/>
    <w:multiLevelType w:val="hybridMultilevel"/>
    <w:tmpl w:val="3EC44FA6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13"/>
  </w:num>
  <w:num w:numId="9">
    <w:abstractNumId w:val="11"/>
  </w:num>
  <w:num w:numId="10">
    <w:abstractNumId w:val="2"/>
  </w:num>
  <w:num w:numId="11">
    <w:abstractNumId w:val="14"/>
  </w:num>
  <w:num w:numId="12">
    <w:abstractNumId w:val="3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B9"/>
    <w:rsid w:val="004E38FA"/>
    <w:rsid w:val="006473B9"/>
    <w:rsid w:val="00826719"/>
    <w:rsid w:val="008D5CD9"/>
    <w:rsid w:val="00A202BE"/>
    <w:rsid w:val="00A856F6"/>
    <w:rsid w:val="00AE6090"/>
    <w:rsid w:val="00B96F37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/>
    <o:shapelayout v:ext="edit">
      <o:idmap v:ext="edit" data="1"/>
    </o:shapelayout>
  </w:shapeDefaults>
  <w:decimalSymbol w:val=","/>
  <w:listSeparator w:val=";"/>
  <w14:docId w14:val="402E8AA8"/>
  <w15:docId w15:val="{7D3597DB-DCCF-4448-A947-0F098E39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D5CD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Yuniar Ratna Widhiarti</cp:lastModifiedBy>
  <cp:revision>2</cp:revision>
  <dcterms:created xsi:type="dcterms:W3CDTF">2016-03-10T02:43:00Z</dcterms:created>
  <dcterms:modified xsi:type="dcterms:W3CDTF">2016-03-10T04:01:00Z</dcterms:modified>
</cp:coreProperties>
</file>